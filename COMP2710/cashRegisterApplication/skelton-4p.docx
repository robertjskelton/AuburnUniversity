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B4391" w14:textId="2B03E298" w:rsidR="00215269" w:rsidRPr="00734671" w:rsidRDefault="005034D2" w:rsidP="00A33FD5">
      <w:pPr>
        <w:widowControl w:val="0"/>
        <w:autoSpaceDE w:val="0"/>
        <w:autoSpaceDN w:val="0"/>
        <w:adjustRightInd w:val="0"/>
        <w:spacing w:after="240" w:line="480" w:lineRule="auto"/>
        <w:jc w:val="center"/>
        <w:rPr>
          <w:rFonts w:ascii="Times" w:hAnsi="Times" w:cs="Arial"/>
          <w:b/>
          <w:sz w:val="40"/>
          <w:u w:val="single"/>
        </w:rPr>
      </w:pPr>
      <w:r>
        <w:rPr>
          <w:rFonts w:ascii="Times" w:hAnsi="Times" w:cs="Arial"/>
          <w:b/>
          <w:sz w:val="40"/>
          <w:u w:val="single"/>
        </w:rPr>
        <w:t>Cash Register Application</w:t>
      </w:r>
    </w:p>
    <w:p w14:paraId="13A9FA3F" w14:textId="77777777" w:rsidR="00215269" w:rsidRPr="00734671" w:rsidRDefault="00215269" w:rsidP="00A33FD5">
      <w:pPr>
        <w:widowControl w:val="0"/>
        <w:autoSpaceDE w:val="0"/>
        <w:autoSpaceDN w:val="0"/>
        <w:adjustRightInd w:val="0"/>
        <w:spacing w:after="240" w:line="480" w:lineRule="auto"/>
        <w:rPr>
          <w:rFonts w:ascii="Times" w:hAnsi="Times" w:cs="Arial"/>
          <w:sz w:val="28"/>
        </w:rPr>
      </w:pPr>
      <w:r w:rsidRPr="00734671">
        <w:rPr>
          <w:rFonts w:ascii="Times" w:hAnsi="Times" w:cs="Arial"/>
          <w:sz w:val="28"/>
        </w:rPr>
        <w:t>Robert Skelton</w:t>
      </w:r>
    </w:p>
    <w:p w14:paraId="63990108" w14:textId="07B0B3EB" w:rsidR="00193C52" w:rsidRDefault="00193C52" w:rsidP="00A33FD5">
      <w:pPr>
        <w:widowControl w:val="0"/>
        <w:autoSpaceDE w:val="0"/>
        <w:autoSpaceDN w:val="0"/>
        <w:adjustRightInd w:val="0"/>
        <w:spacing w:after="240" w:line="480" w:lineRule="auto"/>
        <w:rPr>
          <w:rFonts w:ascii="Times" w:hAnsi="Times" w:cs="Arial"/>
          <w:sz w:val="28"/>
        </w:rPr>
      </w:pPr>
      <w:r>
        <w:rPr>
          <w:rFonts w:ascii="Times" w:hAnsi="Times" w:cs="Arial"/>
          <w:sz w:val="28"/>
        </w:rPr>
        <w:t>COMP-2710</w:t>
      </w:r>
    </w:p>
    <w:p w14:paraId="2E79CB7C" w14:textId="73995F65" w:rsidR="00215269" w:rsidRPr="00734671" w:rsidRDefault="0049006D" w:rsidP="00A33FD5">
      <w:pPr>
        <w:widowControl w:val="0"/>
        <w:autoSpaceDE w:val="0"/>
        <w:autoSpaceDN w:val="0"/>
        <w:adjustRightInd w:val="0"/>
        <w:spacing w:after="240" w:line="480" w:lineRule="auto"/>
        <w:rPr>
          <w:rFonts w:ascii="Times" w:hAnsi="Times" w:cs="Arial"/>
          <w:sz w:val="28"/>
        </w:rPr>
      </w:pPr>
      <w:r>
        <w:rPr>
          <w:rFonts w:ascii="Times" w:hAnsi="Times" w:cs="Arial"/>
          <w:sz w:val="28"/>
        </w:rPr>
        <w:t xml:space="preserve">Lab </w:t>
      </w:r>
      <w:r w:rsidR="005034D2">
        <w:rPr>
          <w:rFonts w:ascii="Times" w:hAnsi="Times" w:cs="Arial"/>
          <w:sz w:val="28"/>
        </w:rPr>
        <w:t>4</w:t>
      </w:r>
    </w:p>
    <w:p w14:paraId="6D3C1373" w14:textId="7C2982C7" w:rsidR="00215269" w:rsidRPr="00734671" w:rsidRDefault="005034D2" w:rsidP="00A33FD5">
      <w:pPr>
        <w:widowControl w:val="0"/>
        <w:autoSpaceDE w:val="0"/>
        <w:autoSpaceDN w:val="0"/>
        <w:adjustRightInd w:val="0"/>
        <w:spacing w:after="240" w:line="480" w:lineRule="auto"/>
        <w:rPr>
          <w:rFonts w:ascii="Times" w:hAnsi="Times" w:cs="Arial"/>
          <w:sz w:val="28"/>
        </w:rPr>
      </w:pPr>
      <w:r>
        <w:rPr>
          <w:rFonts w:ascii="Times" w:hAnsi="Times" w:cs="Arial"/>
          <w:sz w:val="28"/>
        </w:rPr>
        <w:t>11.22</w:t>
      </w:r>
      <w:r w:rsidR="00B72CBC">
        <w:rPr>
          <w:rFonts w:ascii="Times" w:hAnsi="Times" w:cs="Arial"/>
          <w:sz w:val="28"/>
        </w:rPr>
        <w:t>.13</w:t>
      </w:r>
    </w:p>
    <w:p w14:paraId="34C313B2" w14:textId="77777777" w:rsidR="00215269" w:rsidRPr="00734671" w:rsidRDefault="00215269" w:rsidP="00A33FD5">
      <w:pPr>
        <w:widowControl w:val="0"/>
        <w:autoSpaceDE w:val="0"/>
        <w:autoSpaceDN w:val="0"/>
        <w:adjustRightInd w:val="0"/>
        <w:spacing w:after="240" w:line="480" w:lineRule="auto"/>
        <w:jc w:val="center"/>
        <w:rPr>
          <w:rFonts w:ascii="Times" w:hAnsi="Times" w:cs="Arial"/>
          <w:b/>
          <w:sz w:val="36"/>
          <w:szCs w:val="32"/>
          <w:u w:val="single"/>
        </w:rPr>
      </w:pPr>
      <w:r w:rsidRPr="00734671">
        <w:rPr>
          <w:rFonts w:ascii="Times" w:hAnsi="Times" w:cs="Arial"/>
          <w:b/>
          <w:sz w:val="36"/>
          <w:szCs w:val="32"/>
          <w:u w:val="single"/>
        </w:rPr>
        <w:t>Part 1: Analysis</w:t>
      </w:r>
    </w:p>
    <w:p w14:paraId="3AD76350" w14:textId="5F5EC18B" w:rsidR="00215269" w:rsidRDefault="00215269" w:rsidP="00A33FD5">
      <w:pPr>
        <w:widowControl w:val="0"/>
        <w:autoSpaceDE w:val="0"/>
        <w:autoSpaceDN w:val="0"/>
        <w:adjustRightInd w:val="0"/>
        <w:spacing w:after="240" w:line="480" w:lineRule="auto"/>
        <w:rPr>
          <w:rFonts w:ascii="Times" w:hAnsi="Times" w:cs="Arial"/>
          <w:sz w:val="28"/>
        </w:rPr>
      </w:pPr>
      <w:r w:rsidRPr="00734671">
        <w:rPr>
          <w:rFonts w:ascii="Times" w:hAnsi="Times" w:cs="Arial"/>
          <w:sz w:val="28"/>
        </w:rPr>
        <w:t>The following are the use cases for the</w:t>
      </w:r>
      <w:r w:rsidR="008F7FE3">
        <w:rPr>
          <w:rFonts w:ascii="Times" w:hAnsi="Times" w:cs="Arial"/>
          <w:sz w:val="28"/>
        </w:rPr>
        <w:t xml:space="preserve"> Cash Register Application</w:t>
      </w:r>
      <w:r w:rsidRPr="00734671">
        <w:rPr>
          <w:rFonts w:ascii="Times" w:hAnsi="Times" w:cs="Arial"/>
          <w:sz w:val="28"/>
        </w:rPr>
        <w:t>:</w:t>
      </w:r>
    </w:p>
    <w:p w14:paraId="6DAFB70B" w14:textId="56B99FF7" w:rsidR="002B34B6" w:rsidRDefault="008F7FE3" w:rsidP="008F7FE3">
      <w:pPr>
        <w:widowControl w:val="0"/>
        <w:autoSpaceDE w:val="0"/>
        <w:autoSpaceDN w:val="0"/>
        <w:adjustRightInd w:val="0"/>
        <w:spacing w:after="240" w:line="480" w:lineRule="auto"/>
        <w:ind w:firstLine="720"/>
        <w:rPr>
          <w:rFonts w:ascii="Times" w:hAnsi="Times" w:cs="Arial"/>
          <w:sz w:val="28"/>
        </w:rPr>
      </w:pPr>
      <w:r>
        <w:rPr>
          <w:rFonts w:ascii="Times" w:hAnsi="Times" w:cs="Arial"/>
          <w:sz w:val="28"/>
        </w:rPr>
        <w:t>The use cases could include all of the types of inputs given when prompted for certain information, such as the customer name, credit card number and expiration date, the name of the item you are ringing up, the price of the item you are ringing up, the drivers license number of the customer, the amount of cash given to pay for your purchase, and your contractor ID number. All of these inputs are not type checked, so if you enter in a string when it asks for an integer, such as when prompted for the contract ID number, the program WILL crash. For instance, I typed in “hello” for the contract ID number, and the program looped asking me for the item name and price. Do not do that.</w:t>
      </w:r>
      <w:r w:rsidR="00F468E2">
        <w:rPr>
          <w:rFonts w:ascii="Times" w:hAnsi="Times" w:cs="Arial"/>
          <w:sz w:val="28"/>
        </w:rPr>
        <w:t xml:space="preserve"> To end entry of inputting items and </w:t>
      </w:r>
      <w:r w:rsidR="00F468E2">
        <w:rPr>
          <w:rFonts w:ascii="Times" w:hAnsi="Times" w:cs="Arial"/>
          <w:sz w:val="28"/>
        </w:rPr>
        <w:lastRenderedPageBreak/>
        <w:t>prices, type a single asterisk, “*” when prompted for the item name. If you enter a “*” for the price, you will kill the program. Don’t kill the program.</w:t>
      </w:r>
    </w:p>
    <w:p w14:paraId="2A3AAFC8" w14:textId="77777777" w:rsidR="00F468E2" w:rsidRDefault="00F468E2" w:rsidP="008F7FE3">
      <w:pPr>
        <w:widowControl w:val="0"/>
        <w:autoSpaceDE w:val="0"/>
        <w:autoSpaceDN w:val="0"/>
        <w:adjustRightInd w:val="0"/>
        <w:spacing w:after="240" w:line="480" w:lineRule="auto"/>
        <w:ind w:firstLine="720"/>
        <w:rPr>
          <w:rFonts w:ascii="Times" w:hAnsi="Times" w:cs="Arial"/>
          <w:sz w:val="28"/>
        </w:rPr>
      </w:pPr>
    </w:p>
    <w:p w14:paraId="28765876" w14:textId="77777777" w:rsidR="00F468E2" w:rsidRDefault="00F468E2" w:rsidP="008F7FE3">
      <w:pPr>
        <w:widowControl w:val="0"/>
        <w:autoSpaceDE w:val="0"/>
        <w:autoSpaceDN w:val="0"/>
        <w:adjustRightInd w:val="0"/>
        <w:spacing w:after="240" w:line="480" w:lineRule="auto"/>
        <w:ind w:firstLine="720"/>
        <w:rPr>
          <w:rFonts w:ascii="Times" w:hAnsi="Times" w:cs="Arial"/>
          <w:sz w:val="28"/>
        </w:rPr>
      </w:pPr>
    </w:p>
    <w:p w14:paraId="5F2C614F" w14:textId="77777777" w:rsidR="00F468E2" w:rsidRDefault="00F468E2" w:rsidP="008F7FE3">
      <w:pPr>
        <w:widowControl w:val="0"/>
        <w:autoSpaceDE w:val="0"/>
        <w:autoSpaceDN w:val="0"/>
        <w:adjustRightInd w:val="0"/>
        <w:spacing w:after="240" w:line="480" w:lineRule="auto"/>
        <w:ind w:firstLine="720"/>
        <w:rPr>
          <w:rFonts w:ascii="Times" w:hAnsi="Times" w:cs="Arial"/>
          <w:sz w:val="28"/>
        </w:rPr>
      </w:pPr>
    </w:p>
    <w:p w14:paraId="449E079D" w14:textId="77777777" w:rsidR="00F468E2" w:rsidRDefault="00F468E2" w:rsidP="008F7FE3">
      <w:pPr>
        <w:widowControl w:val="0"/>
        <w:autoSpaceDE w:val="0"/>
        <w:autoSpaceDN w:val="0"/>
        <w:adjustRightInd w:val="0"/>
        <w:spacing w:after="240" w:line="480" w:lineRule="auto"/>
        <w:ind w:firstLine="720"/>
        <w:rPr>
          <w:rFonts w:ascii="Times" w:hAnsi="Times" w:cs="Arial"/>
          <w:sz w:val="28"/>
        </w:rPr>
      </w:pPr>
    </w:p>
    <w:p w14:paraId="7D96EBCC" w14:textId="77777777" w:rsidR="00F468E2" w:rsidRDefault="00F468E2" w:rsidP="008F7FE3">
      <w:pPr>
        <w:widowControl w:val="0"/>
        <w:autoSpaceDE w:val="0"/>
        <w:autoSpaceDN w:val="0"/>
        <w:adjustRightInd w:val="0"/>
        <w:spacing w:after="240" w:line="480" w:lineRule="auto"/>
        <w:ind w:firstLine="720"/>
        <w:rPr>
          <w:rFonts w:ascii="Times" w:hAnsi="Times" w:cs="Arial"/>
          <w:sz w:val="28"/>
        </w:rPr>
      </w:pPr>
    </w:p>
    <w:p w14:paraId="21E0E22E" w14:textId="77777777" w:rsidR="00F468E2" w:rsidRDefault="00F468E2" w:rsidP="008F7FE3">
      <w:pPr>
        <w:widowControl w:val="0"/>
        <w:autoSpaceDE w:val="0"/>
        <w:autoSpaceDN w:val="0"/>
        <w:adjustRightInd w:val="0"/>
        <w:spacing w:after="240" w:line="480" w:lineRule="auto"/>
        <w:ind w:firstLine="720"/>
        <w:rPr>
          <w:rFonts w:ascii="Times" w:hAnsi="Times" w:cs="Arial"/>
          <w:sz w:val="28"/>
        </w:rPr>
      </w:pPr>
    </w:p>
    <w:p w14:paraId="4B51B5EF" w14:textId="77777777" w:rsidR="00F468E2" w:rsidRDefault="00F468E2" w:rsidP="008F7FE3">
      <w:pPr>
        <w:widowControl w:val="0"/>
        <w:autoSpaceDE w:val="0"/>
        <w:autoSpaceDN w:val="0"/>
        <w:adjustRightInd w:val="0"/>
        <w:spacing w:after="240" w:line="480" w:lineRule="auto"/>
        <w:ind w:firstLine="720"/>
        <w:rPr>
          <w:rFonts w:ascii="Times" w:hAnsi="Times" w:cs="Arial"/>
          <w:sz w:val="28"/>
        </w:rPr>
      </w:pPr>
    </w:p>
    <w:p w14:paraId="18BD66A5" w14:textId="77777777" w:rsidR="00F468E2" w:rsidRDefault="00F468E2" w:rsidP="008F7FE3">
      <w:pPr>
        <w:widowControl w:val="0"/>
        <w:autoSpaceDE w:val="0"/>
        <w:autoSpaceDN w:val="0"/>
        <w:adjustRightInd w:val="0"/>
        <w:spacing w:after="240" w:line="480" w:lineRule="auto"/>
        <w:ind w:firstLine="720"/>
        <w:rPr>
          <w:rFonts w:ascii="Times" w:hAnsi="Times" w:cs="Arial"/>
          <w:sz w:val="28"/>
        </w:rPr>
      </w:pPr>
    </w:p>
    <w:p w14:paraId="35179318" w14:textId="77777777" w:rsidR="00F468E2" w:rsidRDefault="00F468E2" w:rsidP="008F7FE3">
      <w:pPr>
        <w:widowControl w:val="0"/>
        <w:autoSpaceDE w:val="0"/>
        <w:autoSpaceDN w:val="0"/>
        <w:adjustRightInd w:val="0"/>
        <w:spacing w:after="240" w:line="480" w:lineRule="auto"/>
        <w:ind w:firstLine="720"/>
        <w:rPr>
          <w:rFonts w:ascii="Times" w:hAnsi="Times" w:cs="Arial"/>
          <w:sz w:val="28"/>
        </w:rPr>
      </w:pPr>
    </w:p>
    <w:p w14:paraId="6472E0AD" w14:textId="77777777" w:rsidR="00F468E2" w:rsidRDefault="00F468E2" w:rsidP="008F7FE3">
      <w:pPr>
        <w:widowControl w:val="0"/>
        <w:autoSpaceDE w:val="0"/>
        <w:autoSpaceDN w:val="0"/>
        <w:adjustRightInd w:val="0"/>
        <w:spacing w:after="240" w:line="480" w:lineRule="auto"/>
        <w:ind w:firstLine="720"/>
        <w:rPr>
          <w:rFonts w:ascii="Times" w:hAnsi="Times" w:cs="Arial"/>
          <w:sz w:val="28"/>
        </w:rPr>
      </w:pPr>
    </w:p>
    <w:p w14:paraId="26222856" w14:textId="77777777" w:rsidR="00F468E2" w:rsidRDefault="00F468E2" w:rsidP="008F7FE3">
      <w:pPr>
        <w:widowControl w:val="0"/>
        <w:autoSpaceDE w:val="0"/>
        <w:autoSpaceDN w:val="0"/>
        <w:adjustRightInd w:val="0"/>
        <w:spacing w:after="240" w:line="480" w:lineRule="auto"/>
        <w:ind w:firstLine="720"/>
        <w:rPr>
          <w:rFonts w:ascii="Times" w:hAnsi="Times" w:cs="Arial"/>
          <w:sz w:val="28"/>
        </w:rPr>
      </w:pPr>
    </w:p>
    <w:p w14:paraId="07723CC5" w14:textId="77777777" w:rsidR="00F468E2" w:rsidRDefault="00F468E2" w:rsidP="008F7FE3">
      <w:pPr>
        <w:widowControl w:val="0"/>
        <w:autoSpaceDE w:val="0"/>
        <w:autoSpaceDN w:val="0"/>
        <w:adjustRightInd w:val="0"/>
        <w:spacing w:after="240" w:line="480" w:lineRule="auto"/>
        <w:ind w:firstLine="720"/>
        <w:rPr>
          <w:rFonts w:ascii="Times" w:hAnsi="Times" w:cs="Arial"/>
          <w:sz w:val="28"/>
        </w:rPr>
      </w:pPr>
    </w:p>
    <w:p w14:paraId="4491F6A8" w14:textId="77777777" w:rsidR="00F468E2" w:rsidRPr="00734671" w:rsidRDefault="00F468E2" w:rsidP="008F7FE3">
      <w:pPr>
        <w:widowControl w:val="0"/>
        <w:autoSpaceDE w:val="0"/>
        <w:autoSpaceDN w:val="0"/>
        <w:adjustRightInd w:val="0"/>
        <w:spacing w:after="240" w:line="480" w:lineRule="auto"/>
        <w:ind w:firstLine="720"/>
        <w:rPr>
          <w:rFonts w:ascii="Times" w:hAnsi="Times" w:cs="Arial"/>
          <w:sz w:val="28"/>
        </w:rPr>
      </w:pPr>
    </w:p>
    <w:p w14:paraId="69A09623" w14:textId="760E6235" w:rsidR="002B34B6" w:rsidRPr="00A013A1" w:rsidRDefault="00215269" w:rsidP="00A013A1">
      <w:pPr>
        <w:widowControl w:val="0"/>
        <w:numPr>
          <w:ilvl w:val="0"/>
          <w:numId w:val="8"/>
        </w:numPr>
        <w:tabs>
          <w:tab w:val="left" w:pos="220"/>
          <w:tab w:val="left" w:pos="720"/>
        </w:tabs>
        <w:autoSpaceDE w:val="0"/>
        <w:autoSpaceDN w:val="0"/>
        <w:adjustRightInd w:val="0"/>
        <w:spacing w:after="240" w:line="480" w:lineRule="auto"/>
        <w:ind w:hanging="720"/>
        <w:rPr>
          <w:rFonts w:ascii="Times" w:hAnsi="Times" w:cs="Arial"/>
          <w:sz w:val="28"/>
        </w:rPr>
      </w:pPr>
      <w:r w:rsidRPr="00A013A1">
        <w:rPr>
          <w:rFonts w:ascii="Times" w:hAnsi="Times" w:cs="Arial"/>
          <w:b/>
          <w:sz w:val="36"/>
          <w:u w:val="single"/>
        </w:rPr>
        <w:t>Part 2: Design</w:t>
      </w:r>
      <w:r w:rsidRPr="00A013A1">
        <w:rPr>
          <w:rFonts w:ascii="Times" w:hAnsi="Times" w:cs="Arial"/>
          <w:sz w:val="36"/>
        </w:rPr>
        <w:t xml:space="preserve"> </w:t>
      </w:r>
    </w:p>
    <w:p w14:paraId="3BD0A8F5" w14:textId="3AE751FC" w:rsidR="00215269" w:rsidRDefault="00522AEE" w:rsidP="00A33FD5">
      <w:pPr>
        <w:widowControl w:val="0"/>
        <w:tabs>
          <w:tab w:val="left" w:pos="220"/>
          <w:tab w:val="left" w:pos="720"/>
        </w:tabs>
        <w:autoSpaceDE w:val="0"/>
        <w:autoSpaceDN w:val="0"/>
        <w:adjustRightInd w:val="0"/>
        <w:spacing w:after="240" w:line="480" w:lineRule="auto"/>
        <w:rPr>
          <w:rFonts w:ascii="Times" w:hAnsi="Times" w:cs="Arial"/>
          <w:sz w:val="28"/>
        </w:rPr>
      </w:pPr>
      <w:r w:rsidRPr="00734671">
        <w:rPr>
          <w:rFonts w:ascii="Times" w:hAnsi="Times" w:cs="Arial"/>
          <w:sz w:val="28"/>
        </w:rPr>
        <w:tab/>
      </w:r>
      <w:r w:rsidR="00215269" w:rsidRPr="00734671">
        <w:rPr>
          <w:rFonts w:ascii="Times" w:hAnsi="Times" w:cs="Arial"/>
          <w:sz w:val="28"/>
        </w:rPr>
        <w:t xml:space="preserve">The following will be the main classes </w:t>
      </w:r>
      <w:r w:rsidRPr="00734671">
        <w:rPr>
          <w:rFonts w:ascii="Times" w:hAnsi="Times" w:cs="Arial"/>
          <w:sz w:val="28"/>
        </w:rPr>
        <w:t xml:space="preserve">that could be </w:t>
      </w:r>
      <w:r w:rsidR="00215269" w:rsidRPr="00734671">
        <w:rPr>
          <w:rFonts w:ascii="Times" w:hAnsi="Times" w:cs="Arial"/>
          <w:sz w:val="28"/>
        </w:rPr>
        <w:t xml:space="preserve">implemented into the program. Likely data values and functions will be listed within each class. </w:t>
      </w:r>
    </w:p>
    <w:p w14:paraId="72551877" w14:textId="43E9993B" w:rsidR="00A74BF0" w:rsidRDefault="0012718E" w:rsidP="00A74BF0">
      <w:pPr>
        <w:pStyle w:val="ListParagraph"/>
        <w:widowControl w:val="0"/>
        <w:numPr>
          <w:ilvl w:val="0"/>
          <w:numId w:val="20"/>
        </w:numPr>
        <w:tabs>
          <w:tab w:val="left" w:pos="220"/>
          <w:tab w:val="left" w:pos="720"/>
        </w:tabs>
        <w:autoSpaceDE w:val="0"/>
        <w:autoSpaceDN w:val="0"/>
        <w:adjustRightInd w:val="0"/>
        <w:spacing w:after="240" w:line="480" w:lineRule="auto"/>
        <w:rPr>
          <w:rFonts w:ascii="Times" w:hAnsi="Times" w:cs="Arial"/>
          <w:sz w:val="28"/>
        </w:rPr>
      </w:pPr>
      <w:r>
        <w:rPr>
          <w:rFonts w:ascii="Times" w:hAnsi="Times" w:cs="Arial"/>
          <w:sz w:val="28"/>
        </w:rPr>
        <w:t>System</w:t>
      </w:r>
      <w:r w:rsidR="00A74BF0">
        <w:rPr>
          <w:rFonts w:ascii="Times" w:hAnsi="Times" w:cs="Arial"/>
          <w:sz w:val="28"/>
        </w:rPr>
        <w:t xml:space="preserve"> class: </w:t>
      </w:r>
      <w:r>
        <w:rPr>
          <w:rFonts w:ascii="Times" w:hAnsi="Times" w:cs="Arial"/>
          <w:sz w:val="28"/>
        </w:rPr>
        <w:t>The System class contains functions that will help with the organization of the program.</w:t>
      </w:r>
    </w:p>
    <w:p w14:paraId="5BAAB988" w14:textId="68DB53E9" w:rsidR="00A74BF0" w:rsidRDefault="00A74BF0" w:rsidP="00A74BF0">
      <w:pPr>
        <w:pStyle w:val="ListParagraph"/>
        <w:widowControl w:val="0"/>
        <w:numPr>
          <w:ilvl w:val="0"/>
          <w:numId w:val="21"/>
        </w:numPr>
        <w:tabs>
          <w:tab w:val="left" w:pos="220"/>
          <w:tab w:val="left" w:pos="720"/>
        </w:tabs>
        <w:autoSpaceDE w:val="0"/>
        <w:autoSpaceDN w:val="0"/>
        <w:adjustRightInd w:val="0"/>
        <w:spacing w:after="240" w:line="480" w:lineRule="auto"/>
        <w:rPr>
          <w:rFonts w:ascii="Times" w:hAnsi="Times" w:cs="Arial"/>
          <w:sz w:val="28"/>
        </w:rPr>
      </w:pPr>
      <w:r>
        <w:rPr>
          <w:rFonts w:ascii="Times" w:hAnsi="Times" w:cs="Arial"/>
          <w:sz w:val="28"/>
        </w:rPr>
        <w:t>Constr</w:t>
      </w:r>
      <w:r w:rsidR="0012718E">
        <w:rPr>
          <w:rFonts w:ascii="Times" w:hAnsi="Times" w:cs="Arial"/>
          <w:sz w:val="28"/>
        </w:rPr>
        <w:t>uctor System</w:t>
      </w:r>
      <w:r>
        <w:rPr>
          <w:rFonts w:ascii="Times" w:hAnsi="Times" w:cs="Arial"/>
          <w:sz w:val="28"/>
        </w:rPr>
        <w:t xml:space="preserve">: </w:t>
      </w:r>
      <w:r w:rsidR="0012718E">
        <w:rPr>
          <w:rFonts w:ascii="Times" w:hAnsi="Times" w:cs="Arial"/>
          <w:sz w:val="28"/>
        </w:rPr>
        <w:t>Creates a new System object.</w:t>
      </w:r>
    </w:p>
    <w:p w14:paraId="29C68D39" w14:textId="5966BE0F" w:rsidR="004C0AC7" w:rsidRDefault="0012718E" w:rsidP="0012718E">
      <w:pPr>
        <w:pStyle w:val="ListParagraph"/>
        <w:widowControl w:val="0"/>
        <w:numPr>
          <w:ilvl w:val="0"/>
          <w:numId w:val="21"/>
        </w:numPr>
        <w:tabs>
          <w:tab w:val="left" w:pos="220"/>
          <w:tab w:val="left" w:pos="720"/>
        </w:tabs>
        <w:autoSpaceDE w:val="0"/>
        <w:autoSpaceDN w:val="0"/>
        <w:adjustRightInd w:val="0"/>
        <w:spacing w:after="240" w:line="480" w:lineRule="auto"/>
        <w:rPr>
          <w:rFonts w:ascii="Times" w:hAnsi="Times" w:cs="Arial"/>
          <w:sz w:val="28"/>
        </w:rPr>
      </w:pPr>
      <w:r>
        <w:rPr>
          <w:rFonts w:ascii="Times" w:hAnsi="Times" w:cs="Arial"/>
          <w:sz w:val="28"/>
        </w:rPr>
        <w:t xml:space="preserve">Function </w:t>
      </w:r>
      <w:r w:rsidR="000A248A">
        <w:rPr>
          <w:rFonts w:ascii="Times" w:hAnsi="Times" w:cs="Arial"/>
          <w:sz w:val="28"/>
        </w:rPr>
        <w:t>quit: Ends the program gracefully.</w:t>
      </w:r>
    </w:p>
    <w:p w14:paraId="7EBDFB83" w14:textId="760112B4" w:rsidR="000A248A" w:rsidRDefault="000A248A" w:rsidP="0012718E">
      <w:pPr>
        <w:pStyle w:val="ListParagraph"/>
        <w:widowControl w:val="0"/>
        <w:numPr>
          <w:ilvl w:val="0"/>
          <w:numId w:val="21"/>
        </w:numPr>
        <w:tabs>
          <w:tab w:val="left" w:pos="220"/>
          <w:tab w:val="left" w:pos="720"/>
        </w:tabs>
        <w:autoSpaceDE w:val="0"/>
        <w:autoSpaceDN w:val="0"/>
        <w:adjustRightInd w:val="0"/>
        <w:spacing w:after="240" w:line="480" w:lineRule="auto"/>
        <w:rPr>
          <w:rFonts w:ascii="Times" w:hAnsi="Times" w:cs="Arial"/>
          <w:sz w:val="28"/>
        </w:rPr>
      </w:pPr>
      <w:r>
        <w:rPr>
          <w:rFonts w:ascii="Times" w:hAnsi="Times" w:cs="Arial"/>
          <w:sz w:val="28"/>
        </w:rPr>
        <w:t xml:space="preserve">Function menu: The main menu of the program, where other functions are </w:t>
      </w:r>
      <w:r w:rsidR="00F312E5">
        <w:rPr>
          <w:rFonts w:ascii="Times" w:hAnsi="Times" w:cs="Arial"/>
          <w:sz w:val="28"/>
        </w:rPr>
        <w:t xml:space="preserve">called. </w:t>
      </w:r>
      <w:r>
        <w:rPr>
          <w:rFonts w:ascii="Times" w:hAnsi="Times" w:cs="Arial"/>
          <w:sz w:val="28"/>
        </w:rPr>
        <w:t>This is driven by a switch case with an integer.</w:t>
      </w:r>
    </w:p>
    <w:p w14:paraId="6E0B3C3B" w14:textId="0351BAB1" w:rsidR="005F166C" w:rsidRDefault="005F166C" w:rsidP="0012718E">
      <w:pPr>
        <w:pStyle w:val="ListParagraph"/>
        <w:widowControl w:val="0"/>
        <w:numPr>
          <w:ilvl w:val="0"/>
          <w:numId w:val="21"/>
        </w:numPr>
        <w:tabs>
          <w:tab w:val="left" w:pos="220"/>
          <w:tab w:val="left" w:pos="720"/>
        </w:tabs>
        <w:autoSpaceDE w:val="0"/>
        <w:autoSpaceDN w:val="0"/>
        <w:adjustRightInd w:val="0"/>
        <w:spacing w:after="240" w:line="480" w:lineRule="auto"/>
        <w:rPr>
          <w:rFonts w:ascii="Times" w:hAnsi="Times" w:cs="Arial"/>
          <w:sz w:val="28"/>
        </w:rPr>
      </w:pPr>
      <w:r>
        <w:rPr>
          <w:rFonts w:ascii="Times" w:hAnsi="Times" w:cs="Arial"/>
          <w:sz w:val="28"/>
        </w:rPr>
        <w:t>Function mask: Masks a credit card, turns all digits except the last 4 into X’s.</w:t>
      </w:r>
    </w:p>
    <w:p w14:paraId="65F48186" w14:textId="0C606F76" w:rsidR="002B0745" w:rsidRDefault="002B0745" w:rsidP="002B0745">
      <w:pPr>
        <w:pStyle w:val="ListParagraph"/>
        <w:widowControl w:val="0"/>
        <w:numPr>
          <w:ilvl w:val="0"/>
          <w:numId w:val="20"/>
        </w:numPr>
        <w:tabs>
          <w:tab w:val="left" w:pos="220"/>
          <w:tab w:val="left" w:pos="720"/>
        </w:tabs>
        <w:autoSpaceDE w:val="0"/>
        <w:autoSpaceDN w:val="0"/>
        <w:adjustRightInd w:val="0"/>
        <w:spacing w:after="240" w:line="480" w:lineRule="auto"/>
        <w:rPr>
          <w:rFonts w:ascii="Times" w:hAnsi="Times" w:cs="Arial"/>
          <w:sz w:val="28"/>
        </w:rPr>
      </w:pPr>
      <w:r>
        <w:rPr>
          <w:rFonts w:ascii="Times" w:hAnsi="Times" w:cs="Arial"/>
          <w:sz w:val="28"/>
        </w:rPr>
        <w:t>S</w:t>
      </w:r>
      <w:r w:rsidR="000A248A">
        <w:rPr>
          <w:rFonts w:ascii="Times" w:hAnsi="Times" w:cs="Arial"/>
          <w:sz w:val="28"/>
        </w:rPr>
        <w:t>ale</w:t>
      </w:r>
      <w:r>
        <w:rPr>
          <w:rFonts w:ascii="Times" w:hAnsi="Times" w:cs="Arial"/>
          <w:sz w:val="28"/>
        </w:rPr>
        <w:t xml:space="preserve"> class: </w:t>
      </w:r>
    </w:p>
    <w:p w14:paraId="3C025204" w14:textId="1A6A76EE" w:rsidR="002B0745" w:rsidRDefault="002B0745" w:rsidP="002B0745">
      <w:pPr>
        <w:pStyle w:val="ListParagraph"/>
        <w:widowControl w:val="0"/>
        <w:numPr>
          <w:ilvl w:val="0"/>
          <w:numId w:val="22"/>
        </w:numPr>
        <w:tabs>
          <w:tab w:val="left" w:pos="220"/>
          <w:tab w:val="left" w:pos="720"/>
        </w:tabs>
        <w:autoSpaceDE w:val="0"/>
        <w:autoSpaceDN w:val="0"/>
        <w:adjustRightInd w:val="0"/>
        <w:spacing w:after="240" w:line="480" w:lineRule="auto"/>
        <w:rPr>
          <w:rFonts w:ascii="Times" w:hAnsi="Times" w:cs="Arial"/>
          <w:sz w:val="28"/>
        </w:rPr>
      </w:pPr>
      <w:r>
        <w:rPr>
          <w:rFonts w:ascii="Times" w:hAnsi="Times" w:cs="Arial"/>
          <w:sz w:val="28"/>
        </w:rPr>
        <w:t>Constructor S</w:t>
      </w:r>
      <w:r w:rsidR="000A248A">
        <w:rPr>
          <w:rFonts w:ascii="Times" w:hAnsi="Times" w:cs="Arial"/>
          <w:sz w:val="28"/>
        </w:rPr>
        <w:t>ale</w:t>
      </w:r>
      <w:r>
        <w:rPr>
          <w:rFonts w:ascii="Times" w:hAnsi="Times" w:cs="Arial"/>
          <w:sz w:val="28"/>
        </w:rPr>
        <w:t xml:space="preserve">: </w:t>
      </w:r>
      <w:r w:rsidR="000A248A">
        <w:rPr>
          <w:rFonts w:ascii="Times" w:hAnsi="Times" w:cs="Arial"/>
          <w:sz w:val="28"/>
        </w:rPr>
        <w:t>Creates a Sale object and defines the tax rate</w:t>
      </w:r>
      <w:r>
        <w:rPr>
          <w:rFonts w:ascii="Times" w:hAnsi="Times" w:cs="Arial"/>
          <w:sz w:val="28"/>
        </w:rPr>
        <w:t>.</w:t>
      </w:r>
    </w:p>
    <w:p w14:paraId="17712053" w14:textId="0C534032" w:rsidR="002B0745" w:rsidRDefault="002B0745" w:rsidP="002B0745">
      <w:pPr>
        <w:pStyle w:val="ListParagraph"/>
        <w:widowControl w:val="0"/>
        <w:numPr>
          <w:ilvl w:val="0"/>
          <w:numId w:val="22"/>
        </w:numPr>
        <w:tabs>
          <w:tab w:val="left" w:pos="220"/>
          <w:tab w:val="left" w:pos="720"/>
        </w:tabs>
        <w:autoSpaceDE w:val="0"/>
        <w:autoSpaceDN w:val="0"/>
        <w:adjustRightInd w:val="0"/>
        <w:spacing w:after="240" w:line="480" w:lineRule="auto"/>
        <w:rPr>
          <w:rFonts w:ascii="Times" w:hAnsi="Times" w:cs="Arial"/>
          <w:sz w:val="28"/>
        </w:rPr>
      </w:pPr>
      <w:r>
        <w:rPr>
          <w:rFonts w:ascii="Times" w:hAnsi="Times" w:cs="Arial"/>
          <w:sz w:val="28"/>
        </w:rPr>
        <w:t xml:space="preserve">Function </w:t>
      </w:r>
      <w:proofErr w:type="spellStart"/>
      <w:r w:rsidR="000A248A">
        <w:rPr>
          <w:rFonts w:ascii="Times" w:hAnsi="Times" w:cs="Arial"/>
          <w:sz w:val="28"/>
        </w:rPr>
        <w:t>IntToString</w:t>
      </w:r>
      <w:proofErr w:type="spellEnd"/>
      <w:r w:rsidR="000A248A">
        <w:rPr>
          <w:rFonts w:ascii="Times" w:hAnsi="Times" w:cs="Arial"/>
          <w:sz w:val="28"/>
        </w:rPr>
        <w:t xml:space="preserve">: There are two versions of this function. One takes a double, and the other takes an </w:t>
      </w:r>
      <w:proofErr w:type="spellStart"/>
      <w:r w:rsidR="000A248A">
        <w:rPr>
          <w:rFonts w:ascii="Times" w:hAnsi="Times" w:cs="Arial"/>
          <w:sz w:val="28"/>
        </w:rPr>
        <w:t>int</w:t>
      </w:r>
      <w:proofErr w:type="spellEnd"/>
      <w:r w:rsidR="000A248A">
        <w:rPr>
          <w:rFonts w:ascii="Times" w:hAnsi="Times" w:cs="Arial"/>
          <w:sz w:val="28"/>
        </w:rPr>
        <w:t xml:space="preserve">, and they are morphed into a string, which makes writing to the vector easier the way that I implemented it. </w:t>
      </w:r>
      <w:r>
        <w:rPr>
          <w:rFonts w:ascii="Times" w:hAnsi="Times" w:cs="Arial"/>
          <w:sz w:val="28"/>
        </w:rPr>
        <w:t xml:space="preserve"> </w:t>
      </w:r>
    </w:p>
    <w:p w14:paraId="4667E264" w14:textId="5DE74DF3" w:rsidR="002B0745" w:rsidRDefault="000A248A" w:rsidP="002B0745">
      <w:pPr>
        <w:pStyle w:val="ListParagraph"/>
        <w:widowControl w:val="0"/>
        <w:numPr>
          <w:ilvl w:val="0"/>
          <w:numId w:val="22"/>
        </w:numPr>
        <w:tabs>
          <w:tab w:val="left" w:pos="220"/>
          <w:tab w:val="left" w:pos="720"/>
        </w:tabs>
        <w:autoSpaceDE w:val="0"/>
        <w:autoSpaceDN w:val="0"/>
        <w:adjustRightInd w:val="0"/>
        <w:spacing w:after="240" w:line="480" w:lineRule="auto"/>
        <w:rPr>
          <w:rFonts w:ascii="Times" w:hAnsi="Times" w:cs="Arial"/>
          <w:sz w:val="28"/>
        </w:rPr>
      </w:pPr>
      <w:proofErr w:type="gramStart"/>
      <w:r>
        <w:rPr>
          <w:rFonts w:ascii="Times" w:hAnsi="Times" w:cs="Arial"/>
          <w:sz w:val="28"/>
        </w:rPr>
        <w:t>double</w:t>
      </w:r>
      <w:proofErr w:type="gramEnd"/>
      <w:r>
        <w:rPr>
          <w:rFonts w:ascii="Times" w:hAnsi="Times" w:cs="Arial"/>
          <w:sz w:val="28"/>
        </w:rPr>
        <w:t xml:space="preserve"> </w:t>
      </w:r>
      <w:proofErr w:type="spellStart"/>
      <w:r>
        <w:rPr>
          <w:rFonts w:ascii="Times" w:hAnsi="Times" w:cs="Arial"/>
          <w:sz w:val="28"/>
        </w:rPr>
        <w:t>taxRate</w:t>
      </w:r>
      <w:proofErr w:type="spellEnd"/>
      <w:r>
        <w:rPr>
          <w:rFonts w:ascii="Times" w:hAnsi="Times" w:cs="Arial"/>
          <w:sz w:val="28"/>
        </w:rPr>
        <w:t>: Set at 8 percent.</w:t>
      </w:r>
    </w:p>
    <w:p w14:paraId="04878433" w14:textId="0DA650AD" w:rsidR="000A248A" w:rsidRDefault="000A248A" w:rsidP="002B0745">
      <w:pPr>
        <w:pStyle w:val="ListParagraph"/>
        <w:widowControl w:val="0"/>
        <w:numPr>
          <w:ilvl w:val="0"/>
          <w:numId w:val="22"/>
        </w:numPr>
        <w:tabs>
          <w:tab w:val="left" w:pos="220"/>
          <w:tab w:val="left" w:pos="720"/>
        </w:tabs>
        <w:autoSpaceDE w:val="0"/>
        <w:autoSpaceDN w:val="0"/>
        <w:adjustRightInd w:val="0"/>
        <w:spacing w:after="240" w:line="480" w:lineRule="auto"/>
        <w:rPr>
          <w:rFonts w:ascii="Times" w:hAnsi="Times" w:cs="Arial"/>
          <w:sz w:val="28"/>
        </w:rPr>
      </w:pPr>
      <w:proofErr w:type="gramStart"/>
      <w:r>
        <w:rPr>
          <w:rFonts w:ascii="Times" w:hAnsi="Times" w:cs="Arial"/>
          <w:sz w:val="28"/>
        </w:rPr>
        <w:t>double</w:t>
      </w:r>
      <w:proofErr w:type="gramEnd"/>
      <w:r>
        <w:rPr>
          <w:rFonts w:ascii="Times" w:hAnsi="Times" w:cs="Arial"/>
          <w:sz w:val="28"/>
        </w:rPr>
        <w:t xml:space="preserve"> discount: Set at 15 percent, but only for Contractors. Nice deal!</w:t>
      </w:r>
    </w:p>
    <w:p w14:paraId="4071B7D1" w14:textId="1EB3A21C" w:rsidR="000A248A" w:rsidRDefault="000A248A" w:rsidP="002B0745">
      <w:pPr>
        <w:pStyle w:val="ListParagraph"/>
        <w:widowControl w:val="0"/>
        <w:numPr>
          <w:ilvl w:val="0"/>
          <w:numId w:val="22"/>
        </w:numPr>
        <w:tabs>
          <w:tab w:val="left" w:pos="220"/>
          <w:tab w:val="left" w:pos="720"/>
        </w:tabs>
        <w:autoSpaceDE w:val="0"/>
        <w:autoSpaceDN w:val="0"/>
        <w:adjustRightInd w:val="0"/>
        <w:spacing w:after="240" w:line="480" w:lineRule="auto"/>
        <w:rPr>
          <w:rFonts w:ascii="Times" w:hAnsi="Times" w:cs="Arial"/>
          <w:sz w:val="28"/>
        </w:rPr>
      </w:pPr>
      <w:proofErr w:type="gramStart"/>
      <w:r>
        <w:rPr>
          <w:rFonts w:ascii="Times" w:hAnsi="Times" w:cs="Arial"/>
          <w:sz w:val="28"/>
        </w:rPr>
        <w:t>vector</w:t>
      </w:r>
      <w:proofErr w:type="gramEnd"/>
      <w:r>
        <w:rPr>
          <w:rFonts w:ascii="Times" w:hAnsi="Times" w:cs="Arial"/>
          <w:sz w:val="28"/>
        </w:rPr>
        <w:t xml:space="preserve"> </w:t>
      </w:r>
      <w:proofErr w:type="spellStart"/>
      <w:r>
        <w:rPr>
          <w:rFonts w:ascii="Times" w:hAnsi="Times" w:cs="Arial"/>
          <w:sz w:val="28"/>
        </w:rPr>
        <w:t>SalesList</w:t>
      </w:r>
      <w:proofErr w:type="spellEnd"/>
      <w:r>
        <w:rPr>
          <w:rFonts w:ascii="Times" w:hAnsi="Times" w:cs="Arial"/>
          <w:sz w:val="28"/>
        </w:rPr>
        <w:t>: holds a list of all the Sales, which can be printed out whenever requested with option 7.</w:t>
      </w:r>
    </w:p>
    <w:p w14:paraId="65A5A4E4" w14:textId="6C5ED97F" w:rsidR="000A248A" w:rsidRDefault="000A248A" w:rsidP="002B0745">
      <w:pPr>
        <w:pStyle w:val="ListParagraph"/>
        <w:widowControl w:val="0"/>
        <w:numPr>
          <w:ilvl w:val="0"/>
          <w:numId w:val="22"/>
        </w:numPr>
        <w:tabs>
          <w:tab w:val="left" w:pos="220"/>
          <w:tab w:val="left" w:pos="720"/>
        </w:tabs>
        <w:autoSpaceDE w:val="0"/>
        <w:autoSpaceDN w:val="0"/>
        <w:adjustRightInd w:val="0"/>
        <w:spacing w:after="240" w:line="480" w:lineRule="auto"/>
        <w:rPr>
          <w:rFonts w:ascii="Times" w:hAnsi="Times" w:cs="Arial"/>
          <w:sz w:val="28"/>
        </w:rPr>
      </w:pPr>
      <w:proofErr w:type="gramStart"/>
      <w:r>
        <w:rPr>
          <w:rFonts w:ascii="Times" w:hAnsi="Times" w:cs="Arial"/>
          <w:sz w:val="28"/>
        </w:rPr>
        <w:t>function</w:t>
      </w:r>
      <w:proofErr w:type="gramEnd"/>
      <w:r>
        <w:rPr>
          <w:rFonts w:ascii="Times" w:hAnsi="Times" w:cs="Arial"/>
          <w:sz w:val="28"/>
        </w:rPr>
        <w:t xml:space="preserve"> </w:t>
      </w:r>
      <w:proofErr w:type="spellStart"/>
      <w:r>
        <w:rPr>
          <w:rFonts w:ascii="Times" w:hAnsi="Times" w:cs="Arial"/>
          <w:sz w:val="28"/>
        </w:rPr>
        <w:t>printAll</w:t>
      </w:r>
      <w:proofErr w:type="spellEnd"/>
      <w:r>
        <w:rPr>
          <w:rFonts w:ascii="Times" w:hAnsi="Times" w:cs="Arial"/>
          <w:sz w:val="28"/>
        </w:rPr>
        <w:t xml:space="preserve">: Prints all the sales, used with option 7. </w:t>
      </w:r>
    </w:p>
    <w:p w14:paraId="4E0BAA81" w14:textId="52071926" w:rsidR="006D6D92" w:rsidRDefault="006D6D92" w:rsidP="006D6D92">
      <w:pPr>
        <w:pStyle w:val="ListParagraph"/>
        <w:widowControl w:val="0"/>
        <w:numPr>
          <w:ilvl w:val="0"/>
          <w:numId w:val="20"/>
        </w:numPr>
        <w:tabs>
          <w:tab w:val="left" w:pos="220"/>
          <w:tab w:val="left" w:pos="720"/>
        </w:tabs>
        <w:autoSpaceDE w:val="0"/>
        <w:autoSpaceDN w:val="0"/>
        <w:adjustRightInd w:val="0"/>
        <w:spacing w:after="240" w:line="480" w:lineRule="auto"/>
        <w:rPr>
          <w:rFonts w:ascii="Times" w:hAnsi="Times" w:cs="Arial"/>
          <w:sz w:val="28"/>
        </w:rPr>
      </w:pPr>
      <w:proofErr w:type="spellStart"/>
      <w:r>
        <w:rPr>
          <w:rFonts w:ascii="Times" w:hAnsi="Times" w:cs="Arial"/>
          <w:sz w:val="28"/>
        </w:rPr>
        <w:t>Regular</w:t>
      </w:r>
      <w:r w:rsidRPr="006D6D92">
        <w:rPr>
          <w:rFonts w:ascii="Times" w:hAnsi="Times" w:cs="Arial"/>
          <w:sz w:val="28"/>
        </w:rPr>
        <w:t>Sale</w:t>
      </w:r>
      <w:proofErr w:type="spellEnd"/>
      <w:r>
        <w:rPr>
          <w:rFonts w:ascii="Times" w:hAnsi="Times" w:cs="Arial"/>
          <w:sz w:val="28"/>
        </w:rPr>
        <w:t xml:space="preserve"> C</w:t>
      </w:r>
      <w:r w:rsidRPr="006D6D92">
        <w:rPr>
          <w:rFonts w:ascii="Times" w:hAnsi="Times" w:cs="Arial"/>
          <w:sz w:val="28"/>
        </w:rPr>
        <w:t xml:space="preserve">lass: </w:t>
      </w:r>
    </w:p>
    <w:p w14:paraId="755C9B79" w14:textId="6BA51734" w:rsidR="00540462" w:rsidRDefault="00540462" w:rsidP="00540462">
      <w:pPr>
        <w:pStyle w:val="ListParagraph"/>
        <w:widowControl w:val="0"/>
        <w:numPr>
          <w:ilvl w:val="0"/>
          <w:numId w:val="25"/>
        </w:numPr>
        <w:tabs>
          <w:tab w:val="left" w:pos="220"/>
          <w:tab w:val="left" w:pos="720"/>
        </w:tabs>
        <w:autoSpaceDE w:val="0"/>
        <w:autoSpaceDN w:val="0"/>
        <w:adjustRightInd w:val="0"/>
        <w:spacing w:after="240" w:line="480" w:lineRule="auto"/>
        <w:rPr>
          <w:rFonts w:ascii="Times" w:hAnsi="Times" w:cs="Arial"/>
          <w:sz w:val="28"/>
        </w:rPr>
      </w:pPr>
      <w:proofErr w:type="spellStart"/>
      <w:r>
        <w:rPr>
          <w:rFonts w:ascii="Times" w:hAnsi="Times" w:cs="Arial"/>
          <w:sz w:val="28"/>
        </w:rPr>
        <w:t>RegularSale</w:t>
      </w:r>
      <w:proofErr w:type="spellEnd"/>
      <w:r>
        <w:rPr>
          <w:rFonts w:ascii="Times" w:hAnsi="Times" w:cs="Arial"/>
          <w:sz w:val="28"/>
        </w:rPr>
        <w:t xml:space="preserve"> constructor: Inherited variables from Sale, and helps define three other </w:t>
      </w:r>
      <w:proofErr w:type="spellStart"/>
      <w:r>
        <w:rPr>
          <w:rFonts w:ascii="Times" w:hAnsi="Times" w:cs="Arial"/>
          <w:sz w:val="28"/>
        </w:rPr>
        <w:t>RegularSale</w:t>
      </w:r>
      <w:proofErr w:type="spellEnd"/>
      <w:r>
        <w:rPr>
          <w:rFonts w:ascii="Times" w:hAnsi="Times" w:cs="Arial"/>
          <w:sz w:val="28"/>
        </w:rPr>
        <w:t xml:space="preserve"> offshoot classes.</w:t>
      </w:r>
    </w:p>
    <w:p w14:paraId="039FE145" w14:textId="7408F904" w:rsidR="006D6D92" w:rsidRDefault="006D6D92" w:rsidP="006D6D92">
      <w:pPr>
        <w:pStyle w:val="ListParagraph"/>
        <w:widowControl w:val="0"/>
        <w:numPr>
          <w:ilvl w:val="0"/>
          <w:numId w:val="20"/>
        </w:numPr>
        <w:tabs>
          <w:tab w:val="left" w:pos="220"/>
          <w:tab w:val="left" w:pos="720"/>
        </w:tabs>
        <w:autoSpaceDE w:val="0"/>
        <w:autoSpaceDN w:val="0"/>
        <w:adjustRightInd w:val="0"/>
        <w:spacing w:after="240" w:line="480" w:lineRule="auto"/>
        <w:rPr>
          <w:rFonts w:ascii="Times" w:hAnsi="Times" w:cs="Arial"/>
          <w:sz w:val="28"/>
        </w:rPr>
      </w:pPr>
      <w:proofErr w:type="spellStart"/>
      <w:r>
        <w:rPr>
          <w:rFonts w:ascii="Times" w:hAnsi="Times" w:cs="Arial"/>
          <w:sz w:val="28"/>
        </w:rPr>
        <w:t>ContractorSale</w:t>
      </w:r>
      <w:proofErr w:type="spellEnd"/>
      <w:r>
        <w:rPr>
          <w:rFonts w:ascii="Times" w:hAnsi="Times" w:cs="Arial"/>
          <w:sz w:val="28"/>
        </w:rPr>
        <w:t xml:space="preserve"> Class:</w:t>
      </w:r>
      <w:r w:rsidR="003A6E70">
        <w:rPr>
          <w:rFonts w:ascii="Times" w:hAnsi="Times" w:cs="Arial"/>
          <w:sz w:val="28"/>
        </w:rPr>
        <w:t xml:space="preserve"> Inherited variables from Sale, and helps define three other </w:t>
      </w:r>
      <w:proofErr w:type="spellStart"/>
      <w:r w:rsidR="003A6E70">
        <w:rPr>
          <w:rFonts w:ascii="Times" w:hAnsi="Times" w:cs="Arial"/>
          <w:sz w:val="28"/>
        </w:rPr>
        <w:t>ContractorSale</w:t>
      </w:r>
      <w:proofErr w:type="spellEnd"/>
      <w:r w:rsidR="003A6E70">
        <w:rPr>
          <w:rFonts w:ascii="Times" w:hAnsi="Times" w:cs="Arial"/>
          <w:sz w:val="28"/>
        </w:rPr>
        <w:t xml:space="preserve"> offshoot classes.</w:t>
      </w:r>
    </w:p>
    <w:p w14:paraId="37780D84" w14:textId="2D8BE6C1" w:rsidR="00540462" w:rsidRDefault="00540462" w:rsidP="00540462">
      <w:pPr>
        <w:pStyle w:val="ListParagraph"/>
        <w:widowControl w:val="0"/>
        <w:numPr>
          <w:ilvl w:val="0"/>
          <w:numId w:val="25"/>
        </w:numPr>
        <w:tabs>
          <w:tab w:val="left" w:pos="220"/>
          <w:tab w:val="left" w:pos="720"/>
        </w:tabs>
        <w:autoSpaceDE w:val="0"/>
        <w:autoSpaceDN w:val="0"/>
        <w:adjustRightInd w:val="0"/>
        <w:spacing w:after="240" w:line="480" w:lineRule="auto"/>
        <w:rPr>
          <w:rFonts w:ascii="Times" w:hAnsi="Times" w:cs="Arial"/>
          <w:sz w:val="28"/>
        </w:rPr>
      </w:pPr>
      <w:proofErr w:type="spellStart"/>
      <w:r>
        <w:rPr>
          <w:rFonts w:ascii="Times" w:hAnsi="Times" w:cs="Arial"/>
          <w:sz w:val="28"/>
        </w:rPr>
        <w:t>ContractorSale</w:t>
      </w:r>
      <w:proofErr w:type="spellEnd"/>
      <w:r>
        <w:rPr>
          <w:rFonts w:ascii="Times" w:hAnsi="Times" w:cs="Arial"/>
          <w:sz w:val="28"/>
        </w:rPr>
        <w:t xml:space="preserve"> constructor: Inherited variables from Sale, and helps define three other </w:t>
      </w:r>
      <w:proofErr w:type="spellStart"/>
      <w:r>
        <w:rPr>
          <w:rFonts w:ascii="Times" w:hAnsi="Times" w:cs="Arial"/>
          <w:sz w:val="28"/>
        </w:rPr>
        <w:t>ContractorSale</w:t>
      </w:r>
      <w:proofErr w:type="spellEnd"/>
      <w:r>
        <w:rPr>
          <w:rFonts w:ascii="Times" w:hAnsi="Times" w:cs="Arial"/>
          <w:sz w:val="28"/>
        </w:rPr>
        <w:t xml:space="preserve"> offshoot classes.</w:t>
      </w:r>
    </w:p>
    <w:p w14:paraId="50B7736D" w14:textId="7F9DD17D" w:rsidR="006D6D92" w:rsidRDefault="006D6D92" w:rsidP="006D6D92">
      <w:pPr>
        <w:pStyle w:val="ListParagraph"/>
        <w:widowControl w:val="0"/>
        <w:numPr>
          <w:ilvl w:val="0"/>
          <w:numId w:val="20"/>
        </w:numPr>
        <w:tabs>
          <w:tab w:val="left" w:pos="220"/>
          <w:tab w:val="left" w:pos="720"/>
        </w:tabs>
        <w:autoSpaceDE w:val="0"/>
        <w:autoSpaceDN w:val="0"/>
        <w:adjustRightInd w:val="0"/>
        <w:spacing w:after="240" w:line="480" w:lineRule="auto"/>
        <w:rPr>
          <w:rFonts w:ascii="Times" w:hAnsi="Times" w:cs="Arial"/>
          <w:sz w:val="28"/>
        </w:rPr>
      </w:pPr>
      <w:proofErr w:type="spellStart"/>
      <w:r>
        <w:rPr>
          <w:rFonts w:ascii="Times" w:hAnsi="Times" w:cs="Arial"/>
          <w:sz w:val="28"/>
        </w:rPr>
        <w:t>ContractorSaleCash</w:t>
      </w:r>
      <w:proofErr w:type="spellEnd"/>
      <w:r>
        <w:rPr>
          <w:rFonts w:ascii="Times" w:hAnsi="Times" w:cs="Arial"/>
          <w:sz w:val="28"/>
        </w:rPr>
        <w:t xml:space="preserve"> Class:</w:t>
      </w:r>
    </w:p>
    <w:p w14:paraId="29B24AF4" w14:textId="1B5AA952" w:rsidR="0064244E" w:rsidRDefault="00A52761" w:rsidP="0064244E">
      <w:pPr>
        <w:pStyle w:val="ListParagraph"/>
        <w:widowControl w:val="0"/>
        <w:numPr>
          <w:ilvl w:val="0"/>
          <w:numId w:val="25"/>
        </w:numPr>
        <w:tabs>
          <w:tab w:val="left" w:pos="220"/>
          <w:tab w:val="left" w:pos="720"/>
        </w:tabs>
        <w:autoSpaceDE w:val="0"/>
        <w:autoSpaceDN w:val="0"/>
        <w:adjustRightInd w:val="0"/>
        <w:spacing w:after="240" w:line="480" w:lineRule="auto"/>
        <w:rPr>
          <w:rFonts w:ascii="Times" w:hAnsi="Times" w:cs="Arial"/>
          <w:sz w:val="28"/>
        </w:rPr>
      </w:pPr>
      <w:proofErr w:type="spellStart"/>
      <w:r>
        <w:rPr>
          <w:rFonts w:ascii="Times" w:hAnsi="Times" w:cs="Arial"/>
          <w:sz w:val="28"/>
        </w:rPr>
        <w:t>Contractor</w:t>
      </w:r>
      <w:r w:rsidR="0064244E">
        <w:rPr>
          <w:rFonts w:ascii="Times" w:hAnsi="Times" w:cs="Arial"/>
          <w:sz w:val="28"/>
        </w:rPr>
        <w:t>Cash</w:t>
      </w:r>
      <w:proofErr w:type="spellEnd"/>
      <w:r>
        <w:rPr>
          <w:rFonts w:ascii="Times" w:hAnsi="Times" w:cs="Arial"/>
          <w:sz w:val="28"/>
        </w:rPr>
        <w:t xml:space="preserve"> function</w:t>
      </w:r>
      <w:r w:rsidR="0064244E">
        <w:rPr>
          <w:rFonts w:ascii="Times" w:hAnsi="Times" w:cs="Arial"/>
          <w:sz w:val="28"/>
        </w:rPr>
        <w:t>: Runs everything needed when a contractor pays with cash.</w:t>
      </w:r>
    </w:p>
    <w:p w14:paraId="3DE27C98" w14:textId="0600BA5C" w:rsidR="00A52761" w:rsidRPr="00A52761" w:rsidRDefault="00A52761" w:rsidP="00A52761">
      <w:pPr>
        <w:pStyle w:val="ListParagraph"/>
        <w:widowControl w:val="0"/>
        <w:numPr>
          <w:ilvl w:val="0"/>
          <w:numId w:val="25"/>
        </w:numPr>
        <w:tabs>
          <w:tab w:val="left" w:pos="220"/>
          <w:tab w:val="left" w:pos="720"/>
        </w:tabs>
        <w:autoSpaceDE w:val="0"/>
        <w:autoSpaceDN w:val="0"/>
        <w:adjustRightInd w:val="0"/>
        <w:spacing w:after="240" w:line="480" w:lineRule="auto"/>
        <w:rPr>
          <w:rFonts w:ascii="Times" w:hAnsi="Times" w:cs="Arial"/>
          <w:sz w:val="28"/>
        </w:rPr>
      </w:pPr>
      <w:proofErr w:type="spellStart"/>
      <w:r>
        <w:rPr>
          <w:rFonts w:ascii="Times" w:hAnsi="Times" w:cs="Arial"/>
          <w:sz w:val="28"/>
        </w:rPr>
        <w:t>ContstuctorSaleCash</w:t>
      </w:r>
      <w:proofErr w:type="spellEnd"/>
      <w:r>
        <w:rPr>
          <w:rFonts w:ascii="Times" w:hAnsi="Times" w:cs="Arial"/>
          <w:sz w:val="28"/>
        </w:rPr>
        <w:t xml:space="preserve"> constructor: empty constructor, just used to create the object.</w:t>
      </w:r>
    </w:p>
    <w:p w14:paraId="647A9F05" w14:textId="4F337156" w:rsidR="006D6D92" w:rsidRDefault="006D6D92" w:rsidP="006D6D92">
      <w:pPr>
        <w:pStyle w:val="ListParagraph"/>
        <w:widowControl w:val="0"/>
        <w:numPr>
          <w:ilvl w:val="0"/>
          <w:numId w:val="20"/>
        </w:numPr>
        <w:tabs>
          <w:tab w:val="left" w:pos="220"/>
          <w:tab w:val="left" w:pos="720"/>
        </w:tabs>
        <w:autoSpaceDE w:val="0"/>
        <w:autoSpaceDN w:val="0"/>
        <w:adjustRightInd w:val="0"/>
        <w:spacing w:after="240" w:line="480" w:lineRule="auto"/>
        <w:rPr>
          <w:rFonts w:ascii="Times" w:hAnsi="Times" w:cs="Arial"/>
          <w:sz w:val="28"/>
        </w:rPr>
      </w:pPr>
      <w:proofErr w:type="spellStart"/>
      <w:r>
        <w:rPr>
          <w:rFonts w:ascii="Times" w:hAnsi="Times" w:cs="Arial"/>
          <w:sz w:val="28"/>
        </w:rPr>
        <w:t>ContractorSaleCredit</w:t>
      </w:r>
      <w:proofErr w:type="spellEnd"/>
      <w:r>
        <w:rPr>
          <w:rFonts w:ascii="Times" w:hAnsi="Times" w:cs="Arial"/>
          <w:sz w:val="28"/>
        </w:rPr>
        <w:t xml:space="preserve"> Class:</w:t>
      </w:r>
    </w:p>
    <w:p w14:paraId="7359849E" w14:textId="4FEFBF08" w:rsidR="0064244E" w:rsidRDefault="00A52761" w:rsidP="0064244E">
      <w:pPr>
        <w:pStyle w:val="ListParagraph"/>
        <w:widowControl w:val="0"/>
        <w:numPr>
          <w:ilvl w:val="0"/>
          <w:numId w:val="25"/>
        </w:numPr>
        <w:tabs>
          <w:tab w:val="left" w:pos="220"/>
          <w:tab w:val="left" w:pos="720"/>
        </w:tabs>
        <w:autoSpaceDE w:val="0"/>
        <w:autoSpaceDN w:val="0"/>
        <w:adjustRightInd w:val="0"/>
        <w:spacing w:after="240" w:line="480" w:lineRule="auto"/>
        <w:rPr>
          <w:rFonts w:ascii="Times" w:hAnsi="Times" w:cs="Arial"/>
          <w:sz w:val="28"/>
        </w:rPr>
      </w:pPr>
      <w:proofErr w:type="spellStart"/>
      <w:r>
        <w:rPr>
          <w:rFonts w:ascii="Times" w:hAnsi="Times" w:cs="Arial"/>
          <w:sz w:val="28"/>
        </w:rPr>
        <w:t>Contractor</w:t>
      </w:r>
      <w:r w:rsidR="0064244E">
        <w:rPr>
          <w:rFonts w:ascii="Times" w:hAnsi="Times" w:cs="Arial"/>
          <w:sz w:val="28"/>
        </w:rPr>
        <w:t>Credit</w:t>
      </w:r>
      <w:proofErr w:type="spellEnd"/>
      <w:r>
        <w:rPr>
          <w:rFonts w:ascii="Times" w:hAnsi="Times" w:cs="Arial"/>
          <w:sz w:val="28"/>
        </w:rPr>
        <w:t xml:space="preserve"> function</w:t>
      </w:r>
      <w:r w:rsidR="0064244E">
        <w:rPr>
          <w:rFonts w:ascii="Times" w:hAnsi="Times" w:cs="Arial"/>
          <w:sz w:val="28"/>
        </w:rPr>
        <w:t>: Runs everything needed when a contractor pays with a credit card.</w:t>
      </w:r>
    </w:p>
    <w:p w14:paraId="3B807CDC" w14:textId="5B2C5CF2" w:rsidR="00A52761" w:rsidRPr="00A52761" w:rsidRDefault="00A52761" w:rsidP="00A52761">
      <w:pPr>
        <w:pStyle w:val="ListParagraph"/>
        <w:widowControl w:val="0"/>
        <w:numPr>
          <w:ilvl w:val="0"/>
          <w:numId w:val="25"/>
        </w:numPr>
        <w:tabs>
          <w:tab w:val="left" w:pos="220"/>
          <w:tab w:val="left" w:pos="720"/>
        </w:tabs>
        <w:autoSpaceDE w:val="0"/>
        <w:autoSpaceDN w:val="0"/>
        <w:adjustRightInd w:val="0"/>
        <w:spacing w:after="240" w:line="480" w:lineRule="auto"/>
        <w:rPr>
          <w:rFonts w:ascii="Times" w:hAnsi="Times" w:cs="Arial"/>
          <w:sz w:val="28"/>
        </w:rPr>
      </w:pPr>
      <w:proofErr w:type="spellStart"/>
      <w:r>
        <w:rPr>
          <w:rFonts w:ascii="Times" w:hAnsi="Times" w:cs="Arial"/>
          <w:sz w:val="28"/>
        </w:rPr>
        <w:t>ContractorSaleCredit</w:t>
      </w:r>
      <w:proofErr w:type="spellEnd"/>
      <w:r>
        <w:rPr>
          <w:rFonts w:ascii="Times" w:hAnsi="Times" w:cs="Arial"/>
          <w:sz w:val="28"/>
        </w:rPr>
        <w:t xml:space="preserve"> constructor: empty constructor, just used to create the object.</w:t>
      </w:r>
    </w:p>
    <w:p w14:paraId="038FC703" w14:textId="3DD27E9B" w:rsidR="006D6D92" w:rsidRDefault="006D6D92" w:rsidP="006D6D92">
      <w:pPr>
        <w:pStyle w:val="ListParagraph"/>
        <w:widowControl w:val="0"/>
        <w:numPr>
          <w:ilvl w:val="0"/>
          <w:numId w:val="20"/>
        </w:numPr>
        <w:tabs>
          <w:tab w:val="left" w:pos="220"/>
          <w:tab w:val="left" w:pos="720"/>
        </w:tabs>
        <w:autoSpaceDE w:val="0"/>
        <w:autoSpaceDN w:val="0"/>
        <w:adjustRightInd w:val="0"/>
        <w:spacing w:after="240" w:line="480" w:lineRule="auto"/>
        <w:rPr>
          <w:rFonts w:ascii="Times" w:hAnsi="Times" w:cs="Arial"/>
          <w:sz w:val="28"/>
        </w:rPr>
      </w:pPr>
      <w:proofErr w:type="spellStart"/>
      <w:r>
        <w:rPr>
          <w:rFonts w:ascii="Times" w:hAnsi="Times" w:cs="Arial"/>
          <w:sz w:val="28"/>
        </w:rPr>
        <w:t>ContractorSaleCheck</w:t>
      </w:r>
      <w:proofErr w:type="spellEnd"/>
      <w:r>
        <w:rPr>
          <w:rFonts w:ascii="Times" w:hAnsi="Times" w:cs="Arial"/>
          <w:sz w:val="28"/>
        </w:rPr>
        <w:t xml:space="preserve"> Class:</w:t>
      </w:r>
    </w:p>
    <w:p w14:paraId="7C8E66FE" w14:textId="75D5F3A4" w:rsidR="0064244E" w:rsidRDefault="00A52761" w:rsidP="0064244E">
      <w:pPr>
        <w:pStyle w:val="ListParagraph"/>
        <w:widowControl w:val="0"/>
        <w:numPr>
          <w:ilvl w:val="0"/>
          <w:numId w:val="25"/>
        </w:numPr>
        <w:tabs>
          <w:tab w:val="left" w:pos="220"/>
          <w:tab w:val="left" w:pos="720"/>
        </w:tabs>
        <w:autoSpaceDE w:val="0"/>
        <w:autoSpaceDN w:val="0"/>
        <w:adjustRightInd w:val="0"/>
        <w:spacing w:after="240" w:line="480" w:lineRule="auto"/>
        <w:rPr>
          <w:rFonts w:ascii="Times" w:hAnsi="Times" w:cs="Arial"/>
          <w:sz w:val="28"/>
        </w:rPr>
      </w:pPr>
      <w:proofErr w:type="spellStart"/>
      <w:r>
        <w:rPr>
          <w:rFonts w:ascii="Times" w:hAnsi="Times" w:cs="Arial"/>
          <w:sz w:val="28"/>
        </w:rPr>
        <w:t>Contractor</w:t>
      </w:r>
      <w:r w:rsidR="0064244E">
        <w:rPr>
          <w:rFonts w:ascii="Times" w:hAnsi="Times" w:cs="Arial"/>
          <w:sz w:val="28"/>
        </w:rPr>
        <w:t>Check</w:t>
      </w:r>
      <w:proofErr w:type="spellEnd"/>
      <w:r w:rsidR="0064244E">
        <w:rPr>
          <w:rFonts w:ascii="Times" w:hAnsi="Times" w:cs="Arial"/>
          <w:sz w:val="28"/>
        </w:rPr>
        <w:t xml:space="preserve"> </w:t>
      </w:r>
      <w:r>
        <w:rPr>
          <w:rFonts w:ascii="Times" w:hAnsi="Times" w:cs="Arial"/>
          <w:sz w:val="28"/>
        </w:rPr>
        <w:t>function:</w:t>
      </w:r>
      <w:r w:rsidR="0064244E">
        <w:rPr>
          <w:rFonts w:ascii="Times" w:hAnsi="Times" w:cs="Arial"/>
          <w:sz w:val="28"/>
        </w:rPr>
        <w:t xml:space="preserve"> Runs everything needed when a contractor pays with a check.</w:t>
      </w:r>
    </w:p>
    <w:p w14:paraId="07F94A88" w14:textId="6B2F521E" w:rsidR="0064244E" w:rsidRPr="00A52761" w:rsidRDefault="00CE741B" w:rsidP="0064244E">
      <w:pPr>
        <w:pStyle w:val="ListParagraph"/>
        <w:widowControl w:val="0"/>
        <w:numPr>
          <w:ilvl w:val="0"/>
          <w:numId w:val="25"/>
        </w:numPr>
        <w:tabs>
          <w:tab w:val="left" w:pos="220"/>
          <w:tab w:val="left" w:pos="720"/>
        </w:tabs>
        <w:autoSpaceDE w:val="0"/>
        <w:autoSpaceDN w:val="0"/>
        <w:adjustRightInd w:val="0"/>
        <w:spacing w:after="240" w:line="480" w:lineRule="auto"/>
        <w:rPr>
          <w:rFonts w:ascii="Times" w:hAnsi="Times" w:cs="Arial"/>
          <w:sz w:val="28"/>
        </w:rPr>
      </w:pPr>
      <w:proofErr w:type="spellStart"/>
      <w:r>
        <w:rPr>
          <w:rFonts w:ascii="Times" w:hAnsi="Times" w:cs="Arial"/>
          <w:sz w:val="28"/>
        </w:rPr>
        <w:t>Contractor</w:t>
      </w:r>
      <w:r w:rsidR="00A52761">
        <w:rPr>
          <w:rFonts w:ascii="Times" w:hAnsi="Times" w:cs="Arial"/>
          <w:sz w:val="28"/>
        </w:rPr>
        <w:t>SaleCheck</w:t>
      </w:r>
      <w:proofErr w:type="spellEnd"/>
      <w:r w:rsidR="00A52761">
        <w:rPr>
          <w:rFonts w:ascii="Times" w:hAnsi="Times" w:cs="Arial"/>
          <w:sz w:val="28"/>
        </w:rPr>
        <w:t xml:space="preserve"> constructor: empty constructor, just used to create the object.</w:t>
      </w:r>
    </w:p>
    <w:p w14:paraId="07ADDB34" w14:textId="61387D95" w:rsidR="006D6D92" w:rsidRDefault="006D6D92" w:rsidP="006D6D92">
      <w:pPr>
        <w:pStyle w:val="ListParagraph"/>
        <w:widowControl w:val="0"/>
        <w:numPr>
          <w:ilvl w:val="0"/>
          <w:numId w:val="20"/>
        </w:numPr>
        <w:tabs>
          <w:tab w:val="left" w:pos="220"/>
          <w:tab w:val="left" w:pos="720"/>
        </w:tabs>
        <w:autoSpaceDE w:val="0"/>
        <w:autoSpaceDN w:val="0"/>
        <w:adjustRightInd w:val="0"/>
        <w:spacing w:after="240" w:line="480" w:lineRule="auto"/>
        <w:rPr>
          <w:rFonts w:ascii="Times" w:hAnsi="Times" w:cs="Arial"/>
          <w:sz w:val="28"/>
        </w:rPr>
      </w:pPr>
      <w:proofErr w:type="spellStart"/>
      <w:r>
        <w:rPr>
          <w:rFonts w:ascii="Times" w:hAnsi="Times" w:cs="Arial"/>
          <w:sz w:val="28"/>
        </w:rPr>
        <w:t>Regular</w:t>
      </w:r>
      <w:r w:rsidRPr="006D6D92">
        <w:rPr>
          <w:rFonts w:ascii="Times" w:hAnsi="Times" w:cs="Arial"/>
          <w:sz w:val="28"/>
        </w:rPr>
        <w:t>Sale</w:t>
      </w:r>
      <w:r>
        <w:rPr>
          <w:rFonts w:ascii="Times" w:hAnsi="Times" w:cs="Arial"/>
          <w:sz w:val="28"/>
        </w:rPr>
        <w:t>Cash</w:t>
      </w:r>
      <w:proofErr w:type="spellEnd"/>
      <w:r>
        <w:rPr>
          <w:rFonts w:ascii="Times" w:hAnsi="Times" w:cs="Arial"/>
          <w:sz w:val="28"/>
        </w:rPr>
        <w:t xml:space="preserve"> C</w:t>
      </w:r>
      <w:r w:rsidRPr="006D6D92">
        <w:rPr>
          <w:rFonts w:ascii="Times" w:hAnsi="Times" w:cs="Arial"/>
          <w:sz w:val="28"/>
        </w:rPr>
        <w:t xml:space="preserve">lass: </w:t>
      </w:r>
    </w:p>
    <w:p w14:paraId="2C2F0EC3" w14:textId="70789631" w:rsidR="0064244E" w:rsidRDefault="0064244E" w:rsidP="00A52761">
      <w:pPr>
        <w:pStyle w:val="ListParagraph"/>
        <w:widowControl w:val="0"/>
        <w:numPr>
          <w:ilvl w:val="0"/>
          <w:numId w:val="25"/>
        </w:numPr>
        <w:tabs>
          <w:tab w:val="left" w:pos="220"/>
          <w:tab w:val="left" w:pos="720"/>
        </w:tabs>
        <w:autoSpaceDE w:val="0"/>
        <w:autoSpaceDN w:val="0"/>
        <w:adjustRightInd w:val="0"/>
        <w:spacing w:after="240" w:line="480" w:lineRule="auto"/>
        <w:rPr>
          <w:rFonts w:ascii="Times" w:hAnsi="Times" w:cs="Arial"/>
          <w:sz w:val="28"/>
        </w:rPr>
      </w:pPr>
      <w:proofErr w:type="spellStart"/>
      <w:r>
        <w:rPr>
          <w:rFonts w:ascii="Times" w:hAnsi="Times" w:cs="Arial"/>
          <w:sz w:val="28"/>
        </w:rPr>
        <w:t>RegularCash</w:t>
      </w:r>
      <w:proofErr w:type="spellEnd"/>
      <w:r w:rsidR="00A52761">
        <w:rPr>
          <w:rFonts w:ascii="Times" w:hAnsi="Times" w:cs="Arial"/>
          <w:sz w:val="28"/>
        </w:rPr>
        <w:t xml:space="preserve"> function</w:t>
      </w:r>
      <w:r>
        <w:rPr>
          <w:rFonts w:ascii="Times" w:hAnsi="Times" w:cs="Arial"/>
          <w:sz w:val="28"/>
        </w:rPr>
        <w:t>: Runs everything needed when a non-contractor pays with cash.</w:t>
      </w:r>
    </w:p>
    <w:p w14:paraId="5D26C0B9" w14:textId="32BC5AD7" w:rsidR="00A52761" w:rsidRPr="00A52761" w:rsidRDefault="00A52761" w:rsidP="00A52761">
      <w:pPr>
        <w:pStyle w:val="ListParagraph"/>
        <w:widowControl w:val="0"/>
        <w:numPr>
          <w:ilvl w:val="0"/>
          <w:numId w:val="25"/>
        </w:numPr>
        <w:tabs>
          <w:tab w:val="left" w:pos="220"/>
          <w:tab w:val="left" w:pos="720"/>
        </w:tabs>
        <w:autoSpaceDE w:val="0"/>
        <w:autoSpaceDN w:val="0"/>
        <w:adjustRightInd w:val="0"/>
        <w:spacing w:after="240" w:line="480" w:lineRule="auto"/>
        <w:rPr>
          <w:rFonts w:ascii="Times" w:hAnsi="Times" w:cs="Arial"/>
          <w:sz w:val="28"/>
        </w:rPr>
      </w:pPr>
      <w:proofErr w:type="spellStart"/>
      <w:r>
        <w:rPr>
          <w:rFonts w:ascii="Times" w:hAnsi="Times" w:cs="Arial"/>
          <w:sz w:val="28"/>
        </w:rPr>
        <w:t>RegularSaleCash</w:t>
      </w:r>
      <w:proofErr w:type="spellEnd"/>
      <w:r>
        <w:rPr>
          <w:rFonts w:ascii="Times" w:hAnsi="Times" w:cs="Arial"/>
          <w:sz w:val="28"/>
        </w:rPr>
        <w:t xml:space="preserve"> constructor: empty constructor, just used to create the object.</w:t>
      </w:r>
    </w:p>
    <w:p w14:paraId="42C19CD3" w14:textId="087C56AC" w:rsidR="0064244E" w:rsidRDefault="006D6D92" w:rsidP="0064244E">
      <w:pPr>
        <w:pStyle w:val="ListParagraph"/>
        <w:widowControl w:val="0"/>
        <w:numPr>
          <w:ilvl w:val="0"/>
          <w:numId w:val="20"/>
        </w:numPr>
        <w:tabs>
          <w:tab w:val="left" w:pos="220"/>
          <w:tab w:val="left" w:pos="720"/>
        </w:tabs>
        <w:autoSpaceDE w:val="0"/>
        <w:autoSpaceDN w:val="0"/>
        <w:adjustRightInd w:val="0"/>
        <w:spacing w:after="240" w:line="480" w:lineRule="auto"/>
        <w:rPr>
          <w:rFonts w:ascii="Times" w:hAnsi="Times" w:cs="Arial"/>
          <w:sz w:val="28"/>
        </w:rPr>
      </w:pPr>
      <w:proofErr w:type="spellStart"/>
      <w:r>
        <w:rPr>
          <w:rFonts w:ascii="Times" w:hAnsi="Times" w:cs="Arial"/>
          <w:sz w:val="28"/>
        </w:rPr>
        <w:t>Regular</w:t>
      </w:r>
      <w:r w:rsidRPr="006D6D92">
        <w:rPr>
          <w:rFonts w:ascii="Times" w:hAnsi="Times" w:cs="Arial"/>
          <w:sz w:val="28"/>
        </w:rPr>
        <w:t>Sale</w:t>
      </w:r>
      <w:r>
        <w:rPr>
          <w:rFonts w:ascii="Times" w:hAnsi="Times" w:cs="Arial"/>
          <w:sz w:val="28"/>
        </w:rPr>
        <w:t>Credit</w:t>
      </w:r>
      <w:proofErr w:type="spellEnd"/>
      <w:r>
        <w:rPr>
          <w:rFonts w:ascii="Times" w:hAnsi="Times" w:cs="Arial"/>
          <w:sz w:val="28"/>
        </w:rPr>
        <w:t xml:space="preserve"> C</w:t>
      </w:r>
      <w:r w:rsidRPr="006D6D92">
        <w:rPr>
          <w:rFonts w:ascii="Times" w:hAnsi="Times" w:cs="Arial"/>
          <w:sz w:val="28"/>
        </w:rPr>
        <w:t xml:space="preserve">lass: </w:t>
      </w:r>
    </w:p>
    <w:p w14:paraId="2515A9BA" w14:textId="596872A0" w:rsidR="0064244E" w:rsidRDefault="0064244E" w:rsidP="0064244E">
      <w:pPr>
        <w:pStyle w:val="ListParagraph"/>
        <w:widowControl w:val="0"/>
        <w:numPr>
          <w:ilvl w:val="0"/>
          <w:numId w:val="25"/>
        </w:numPr>
        <w:tabs>
          <w:tab w:val="left" w:pos="220"/>
          <w:tab w:val="left" w:pos="720"/>
        </w:tabs>
        <w:autoSpaceDE w:val="0"/>
        <w:autoSpaceDN w:val="0"/>
        <w:adjustRightInd w:val="0"/>
        <w:spacing w:after="240" w:line="480" w:lineRule="auto"/>
        <w:rPr>
          <w:rFonts w:ascii="Times" w:hAnsi="Times" w:cs="Arial"/>
          <w:sz w:val="28"/>
        </w:rPr>
      </w:pPr>
      <w:proofErr w:type="spellStart"/>
      <w:r>
        <w:rPr>
          <w:rFonts w:ascii="Times" w:hAnsi="Times" w:cs="Arial"/>
          <w:sz w:val="28"/>
        </w:rPr>
        <w:t>RegularCredit</w:t>
      </w:r>
      <w:proofErr w:type="spellEnd"/>
      <w:r w:rsidR="00A52761">
        <w:rPr>
          <w:rFonts w:ascii="Times" w:hAnsi="Times" w:cs="Arial"/>
          <w:sz w:val="28"/>
        </w:rPr>
        <w:t xml:space="preserve"> function</w:t>
      </w:r>
      <w:r>
        <w:rPr>
          <w:rFonts w:ascii="Times" w:hAnsi="Times" w:cs="Arial"/>
          <w:sz w:val="28"/>
        </w:rPr>
        <w:t>: Runs everything needed when a non-contractor pays with a credit card.</w:t>
      </w:r>
    </w:p>
    <w:p w14:paraId="17025246" w14:textId="63A986F0" w:rsidR="00A52761" w:rsidRPr="00A52761" w:rsidRDefault="00A52761" w:rsidP="00A52761">
      <w:pPr>
        <w:pStyle w:val="ListParagraph"/>
        <w:widowControl w:val="0"/>
        <w:numPr>
          <w:ilvl w:val="0"/>
          <w:numId w:val="25"/>
        </w:numPr>
        <w:tabs>
          <w:tab w:val="left" w:pos="220"/>
          <w:tab w:val="left" w:pos="720"/>
        </w:tabs>
        <w:autoSpaceDE w:val="0"/>
        <w:autoSpaceDN w:val="0"/>
        <w:adjustRightInd w:val="0"/>
        <w:spacing w:after="240" w:line="480" w:lineRule="auto"/>
        <w:rPr>
          <w:rFonts w:ascii="Times" w:hAnsi="Times" w:cs="Arial"/>
          <w:sz w:val="28"/>
        </w:rPr>
      </w:pPr>
      <w:proofErr w:type="spellStart"/>
      <w:r>
        <w:rPr>
          <w:rFonts w:ascii="Times" w:hAnsi="Times" w:cs="Arial"/>
          <w:sz w:val="28"/>
        </w:rPr>
        <w:t>RegularSaleCredit</w:t>
      </w:r>
      <w:proofErr w:type="spellEnd"/>
      <w:r>
        <w:rPr>
          <w:rFonts w:ascii="Times" w:hAnsi="Times" w:cs="Arial"/>
          <w:sz w:val="28"/>
        </w:rPr>
        <w:t xml:space="preserve"> constructor: empty constructor, just used to create the object.</w:t>
      </w:r>
    </w:p>
    <w:p w14:paraId="0722B6E2" w14:textId="59CEA264" w:rsidR="006D6D92" w:rsidRDefault="006D6D92" w:rsidP="006D6D92">
      <w:pPr>
        <w:pStyle w:val="ListParagraph"/>
        <w:widowControl w:val="0"/>
        <w:numPr>
          <w:ilvl w:val="0"/>
          <w:numId w:val="20"/>
        </w:numPr>
        <w:tabs>
          <w:tab w:val="left" w:pos="220"/>
          <w:tab w:val="left" w:pos="720"/>
        </w:tabs>
        <w:autoSpaceDE w:val="0"/>
        <w:autoSpaceDN w:val="0"/>
        <w:adjustRightInd w:val="0"/>
        <w:spacing w:after="240" w:line="480" w:lineRule="auto"/>
        <w:rPr>
          <w:rFonts w:ascii="Times" w:hAnsi="Times" w:cs="Arial"/>
          <w:sz w:val="28"/>
        </w:rPr>
      </w:pPr>
      <w:proofErr w:type="spellStart"/>
      <w:r>
        <w:rPr>
          <w:rFonts w:ascii="Times" w:hAnsi="Times" w:cs="Arial"/>
          <w:sz w:val="28"/>
        </w:rPr>
        <w:t>Regular</w:t>
      </w:r>
      <w:r w:rsidRPr="006D6D92">
        <w:rPr>
          <w:rFonts w:ascii="Times" w:hAnsi="Times" w:cs="Arial"/>
          <w:sz w:val="28"/>
        </w:rPr>
        <w:t>Sale</w:t>
      </w:r>
      <w:r>
        <w:rPr>
          <w:rFonts w:ascii="Times" w:hAnsi="Times" w:cs="Arial"/>
          <w:sz w:val="28"/>
        </w:rPr>
        <w:t>Check</w:t>
      </w:r>
      <w:proofErr w:type="spellEnd"/>
      <w:r>
        <w:rPr>
          <w:rFonts w:ascii="Times" w:hAnsi="Times" w:cs="Arial"/>
          <w:sz w:val="28"/>
        </w:rPr>
        <w:t xml:space="preserve"> C</w:t>
      </w:r>
      <w:r w:rsidRPr="006D6D92">
        <w:rPr>
          <w:rFonts w:ascii="Times" w:hAnsi="Times" w:cs="Arial"/>
          <w:sz w:val="28"/>
        </w:rPr>
        <w:t xml:space="preserve">lass: </w:t>
      </w:r>
    </w:p>
    <w:p w14:paraId="0D7F62C6" w14:textId="13F5BD78" w:rsidR="0064244E" w:rsidRDefault="00A52761" w:rsidP="0064244E">
      <w:pPr>
        <w:pStyle w:val="ListParagraph"/>
        <w:widowControl w:val="0"/>
        <w:numPr>
          <w:ilvl w:val="0"/>
          <w:numId w:val="25"/>
        </w:numPr>
        <w:tabs>
          <w:tab w:val="left" w:pos="220"/>
          <w:tab w:val="left" w:pos="720"/>
        </w:tabs>
        <w:autoSpaceDE w:val="0"/>
        <w:autoSpaceDN w:val="0"/>
        <w:adjustRightInd w:val="0"/>
        <w:spacing w:after="240" w:line="480" w:lineRule="auto"/>
        <w:rPr>
          <w:rFonts w:ascii="Times" w:hAnsi="Times" w:cs="Arial"/>
          <w:sz w:val="28"/>
        </w:rPr>
      </w:pPr>
      <w:proofErr w:type="spellStart"/>
      <w:r>
        <w:rPr>
          <w:rFonts w:ascii="Times" w:hAnsi="Times" w:cs="Arial"/>
          <w:sz w:val="28"/>
        </w:rPr>
        <w:t>Regular</w:t>
      </w:r>
      <w:r w:rsidR="0064244E">
        <w:rPr>
          <w:rFonts w:ascii="Times" w:hAnsi="Times" w:cs="Arial"/>
          <w:sz w:val="28"/>
        </w:rPr>
        <w:t>Check</w:t>
      </w:r>
      <w:proofErr w:type="spellEnd"/>
      <w:r>
        <w:rPr>
          <w:rFonts w:ascii="Times" w:hAnsi="Times" w:cs="Arial"/>
          <w:sz w:val="28"/>
        </w:rPr>
        <w:t xml:space="preserve"> function</w:t>
      </w:r>
      <w:r w:rsidR="0064244E">
        <w:rPr>
          <w:rFonts w:ascii="Times" w:hAnsi="Times" w:cs="Arial"/>
          <w:sz w:val="28"/>
        </w:rPr>
        <w:t>: Runs everything needed when a non-contractor pays with a check.</w:t>
      </w:r>
    </w:p>
    <w:p w14:paraId="74602452" w14:textId="77777777" w:rsidR="0070330C" w:rsidRDefault="00A52761" w:rsidP="00E42D6F">
      <w:pPr>
        <w:pStyle w:val="ListParagraph"/>
        <w:widowControl w:val="0"/>
        <w:numPr>
          <w:ilvl w:val="0"/>
          <w:numId w:val="25"/>
        </w:numPr>
        <w:tabs>
          <w:tab w:val="left" w:pos="220"/>
          <w:tab w:val="left" w:pos="720"/>
        </w:tabs>
        <w:autoSpaceDE w:val="0"/>
        <w:autoSpaceDN w:val="0"/>
        <w:adjustRightInd w:val="0"/>
        <w:spacing w:after="240" w:line="480" w:lineRule="auto"/>
        <w:rPr>
          <w:rFonts w:ascii="Times" w:hAnsi="Times" w:cs="Arial"/>
          <w:sz w:val="28"/>
        </w:rPr>
      </w:pPr>
      <w:proofErr w:type="spellStart"/>
      <w:r>
        <w:rPr>
          <w:rFonts w:ascii="Times" w:hAnsi="Times" w:cs="Arial"/>
          <w:sz w:val="28"/>
        </w:rPr>
        <w:t>RegularSaleCheck</w:t>
      </w:r>
      <w:proofErr w:type="spellEnd"/>
      <w:r>
        <w:rPr>
          <w:rFonts w:ascii="Times" w:hAnsi="Times" w:cs="Arial"/>
          <w:sz w:val="28"/>
        </w:rPr>
        <w:t xml:space="preserve"> constructor: empty constructor, just used to create the object.</w:t>
      </w:r>
    </w:p>
    <w:p w14:paraId="63E75CDC" w14:textId="77777777" w:rsidR="008D3340" w:rsidRDefault="008D3340" w:rsidP="0070330C">
      <w:pPr>
        <w:widowControl w:val="0"/>
        <w:tabs>
          <w:tab w:val="left" w:pos="220"/>
          <w:tab w:val="left" w:pos="720"/>
        </w:tabs>
        <w:autoSpaceDE w:val="0"/>
        <w:autoSpaceDN w:val="0"/>
        <w:adjustRightInd w:val="0"/>
        <w:spacing w:after="240" w:line="480" w:lineRule="auto"/>
        <w:rPr>
          <w:rFonts w:ascii="Times" w:hAnsi="Times" w:cs="Arial"/>
          <w:sz w:val="28"/>
        </w:rPr>
      </w:pPr>
    </w:p>
    <w:p w14:paraId="3DE2482D" w14:textId="77777777" w:rsidR="008D3340" w:rsidRDefault="008D3340" w:rsidP="0070330C">
      <w:pPr>
        <w:widowControl w:val="0"/>
        <w:tabs>
          <w:tab w:val="left" w:pos="220"/>
          <w:tab w:val="left" w:pos="720"/>
        </w:tabs>
        <w:autoSpaceDE w:val="0"/>
        <w:autoSpaceDN w:val="0"/>
        <w:adjustRightInd w:val="0"/>
        <w:spacing w:after="240" w:line="480" w:lineRule="auto"/>
        <w:rPr>
          <w:rFonts w:ascii="Times" w:hAnsi="Times" w:cs="Arial"/>
          <w:sz w:val="28"/>
        </w:rPr>
      </w:pPr>
    </w:p>
    <w:p w14:paraId="2CF7C189" w14:textId="77777777" w:rsidR="008D3340" w:rsidRDefault="008D3340" w:rsidP="0070330C">
      <w:pPr>
        <w:widowControl w:val="0"/>
        <w:tabs>
          <w:tab w:val="left" w:pos="220"/>
          <w:tab w:val="left" w:pos="720"/>
        </w:tabs>
        <w:autoSpaceDE w:val="0"/>
        <w:autoSpaceDN w:val="0"/>
        <w:adjustRightInd w:val="0"/>
        <w:spacing w:after="240" w:line="480" w:lineRule="auto"/>
        <w:rPr>
          <w:rFonts w:ascii="Times" w:hAnsi="Times" w:cs="Arial"/>
          <w:sz w:val="28"/>
        </w:rPr>
      </w:pPr>
    </w:p>
    <w:p w14:paraId="37C880C8" w14:textId="77777777" w:rsidR="008D3340" w:rsidRDefault="008D3340" w:rsidP="0070330C">
      <w:pPr>
        <w:widowControl w:val="0"/>
        <w:tabs>
          <w:tab w:val="left" w:pos="220"/>
          <w:tab w:val="left" w:pos="720"/>
        </w:tabs>
        <w:autoSpaceDE w:val="0"/>
        <w:autoSpaceDN w:val="0"/>
        <w:adjustRightInd w:val="0"/>
        <w:spacing w:after="240" w:line="480" w:lineRule="auto"/>
        <w:rPr>
          <w:rFonts w:ascii="Times" w:hAnsi="Times" w:cs="Arial"/>
          <w:sz w:val="28"/>
        </w:rPr>
      </w:pPr>
    </w:p>
    <w:p w14:paraId="22015498" w14:textId="77777777" w:rsidR="008D3340" w:rsidRDefault="008D3340" w:rsidP="0070330C">
      <w:pPr>
        <w:widowControl w:val="0"/>
        <w:tabs>
          <w:tab w:val="left" w:pos="220"/>
          <w:tab w:val="left" w:pos="720"/>
        </w:tabs>
        <w:autoSpaceDE w:val="0"/>
        <w:autoSpaceDN w:val="0"/>
        <w:adjustRightInd w:val="0"/>
        <w:spacing w:after="240" w:line="480" w:lineRule="auto"/>
        <w:rPr>
          <w:rFonts w:ascii="Times" w:hAnsi="Times" w:cs="Arial"/>
          <w:sz w:val="28"/>
        </w:rPr>
      </w:pPr>
    </w:p>
    <w:p w14:paraId="28172030" w14:textId="77777777" w:rsidR="008D3340" w:rsidRDefault="008D3340" w:rsidP="0070330C">
      <w:pPr>
        <w:widowControl w:val="0"/>
        <w:tabs>
          <w:tab w:val="left" w:pos="220"/>
          <w:tab w:val="left" w:pos="720"/>
        </w:tabs>
        <w:autoSpaceDE w:val="0"/>
        <w:autoSpaceDN w:val="0"/>
        <w:adjustRightInd w:val="0"/>
        <w:spacing w:after="240" w:line="480" w:lineRule="auto"/>
        <w:rPr>
          <w:rFonts w:ascii="Times" w:hAnsi="Times" w:cs="Arial"/>
          <w:sz w:val="28"/>
        </w:rPr>
      </w:pPr>
    </w:p>
    <w:p w14:paraId="1A3AAA88" w14:textId="77777777" w:rsidR="008D3340" w:rsidRDefault="008D3340" w:rsidP="0070330C">
      <w:pPr>
        <w:widowControl w:val="0"/>
        <w:tabs>
          <w:tab w:val="left" w:pos="220"/>
          <w:tab w:val="left" w:pos="720"/>
        </w:tabs>
        <w:autoSpaceDE w:val="0"/>
        <w:autoSpaceDN w:val="0"/>
        <w:adjustRightInd w:val="0"/>
        <w:spacing w:after="240" w:line="480" w:lineRule="auto"/>
        <w:rPr>
          <w:rFonts w:ascii="Times" w:hAnsi="Times" w:cs="Arial"/>
          <w:sz w:val="28"/>
        </w:rPr>
      </w:pPr>
    </w:p>
    <w:p w14:paraId="57ACD5C2" w14:textId="77777777" w:rsidR="008D3340" w:rsidRDefault="008D3340" w:rsidP="0070330C">
      <w:pPr>
        <w:widowControl w:val="0"/>
        <w:tabs>
          <w:tab w:val="left" w:pos="220"/>
          <w:tab w:val="left" w:pos="720"/>
        </w:tabs>
        <w:autoSpaceDE w:val="0"/>
        <w:autoSpaceDN w:val="0"/>
        <w:adjustRightInd w:val="0"/>
        <w:spacing w:after="240" w:line="480" w:lineRule="auto"/>
        <w:rPr>
          <w:rFonts w:ascii="Times" w:hAnsi="Times" w:cs="Arial"/>
          <w:sz w:val="28"/>
        </w:rPr>
      </w:pPr>
    </w:p>
    <w:p w14:paraId="1C914FB7" w14:textId="77777777" w:rsidR="008D3340" w:rsidRDefault="008D3340" w:rsidP="0070330C">
      <w:pPr>
        <w:widowControl w:val="0"/>
        <w:tabs>
          <w:tab w:val="left" w:pos="220"/>
          <w:tab w:val="left" w:pos="720"/>
        </w:tabs>
        <w:autoSpaceDE w:val="0"/>
        <w:autoSpaceDN w:val="0"/>
        <w:adjustRightInd w:val="0"/>
        <w:spacing w:after="240" w:line="480" w:lineRule="auto"/>
        <w:rPr>
          <w:rFonts w:ascii="Times" w:hAnsi="Times" w:cs="Arial"/>
          <w:sz w:val="28"/>
        </w:rPr>
      </w:pPr>
    </w:p>
    <w:p w14:paraId="0DABE9F6" w14:textId="77777777" w:rsidR="008D3340" w:rsidRDefault="008D3340" w:rsidP="0070330C">
      <w:pPr>
        <w:widowControl w:val="0"/>
        <w:tabs>
          <w:tab w:val="left" w:pos="220"/>
          <w:tab w:val="left" w:pos="720"/>
        </w:tabs>
        <w:autoSpaceDE w:val="0"/>
        <w:autoSpaceDN w:val="0"/>
        <w:adjustRightInd w:val="0"/>
        <w:spacing w:after="240" w:line="480" w:lineRule="auto"/>
        <w:rPr>
          <w:rFonts w:ascii="Times" w:hAnsi="Times" w:cs="Arial"/>
          <w:sz w:val="28"/>
        </w:rPr>
      </w:pPr>
    </w:p>
    <w:p w14:paraId="173B4AFA" w14:textId="77777777" w:rsidR="008D3340" w:rsidRDefault="008D3340" w:rsidP="0070330C">
      <w:pPr>
        <w:widowControl w:val="0"/>
        <w:tabs>
          <w:tab w:val="left" w:pos="220"/>
          <w:tab w:val="left" w:pos="720"/>
        </w:tabs>
        <w:autoSpaceDE w:val="0"/>
        <w:autoSpaceDN w:val="0"/>
        <w:adjustRightInd w:val="0"/>
        <w:spacing w:after="240" w:line="480" w:lineRule="auto"/>
        <w:rPr>
          <w:rFonts w:ascii="Times" w:hAnsi="Times" w:cs="Arial"/>
          <w:sz w:val="28"/>
        </w:rPr>
      </w:pPr>
    </w:p>
    <w:p w14:paraId="58B80CAB" w14:textId="77777777" w:rsidR="008D3340" w:rsidRDefault="008D3340" w:rsidP="0070330C">
      <w:pPr>
        <w:widowControl w:val="0"/>
        <w:tabs>
          <w:tab w:val="left" w:pos="220"/>
          <w:tab w:val="left" w:pos="720"/>
        </w:tabs>
        <w:autoSpaceDE w:val="0"/>
        <w:autoSpaceDN w:val="0"/>
        <w:adjustRightInd w:val="0"/>
        <w:spacing w:after="240" w:line="480" w:lineRule="auto"/>
        <w:rPr>
          <w:rFonts w:ascii="Times" w:hAnsi="Times" w:cs="Arial"/>
          <w:sz w:val="28"/>
        </w:rPr>
      </w:pPr>
    </w:p>
    <w:p w14:paraId="27CAF0A3" w14:textId="77777777" w:rsidR="008D3340" w:rsidRDefault="008D3340" w:rsidP="0070330C">
      <w:pPr>
        <w:widowControl w:val="0"/>
        <w:tabs>
          <w:tab w:val="left" w:pos="220"/>
          <w:tab w:val="left" w:pos="720"/>
        </w:tabs>
        <w:autoSpaceDE w:val="0"/>
        <w:autoSpaceDN w:val="0"/>
        <w:adjustRightInd w:val="0"/>
        <w:spacing w:after="240" w:line="480" w:lineRule="auto"/>
        <w:rPr>
          <w:rFonts w:ascii="Times" w:hAnsi="Times" w:cs="Arial"/>
          <w:sz w:val="28"/>
        </w:rPr>
      </w:pPr>
    </w:p>
    <w:p w14:paraId="4C8825B2" w14:textId="275E4C63" w:rsidR="002377A2" w:rsidRPr="0070330C" w:rsidRDefault="002377A2" w:rsidP="0070330C">
      <w:pPr>
        <w:widowControl w:val="0"/>
        <w:tabs>
          <w:tab w:val="left" w:pos="220"/>
          <w:tab w:val="left" w:pos="720"/>
        </w:tabs>
        <w:autoSpaceDE w:val="0"/>
        <w:autoSpaceDN w:val="0"/>
        <w:adjustRightInd w:val="0"/>
        <w:spacing w:after="240" w:line="480" w:lineRule="auto"/>
        <w:rPr>
          <w:rFonts w:ascii="Times" w:hAnsi="Times" w:cs="Arial"/>
          <w:sz w:val="28"/>
        </w:rPr>
      </w:pPr>
      <w:r w:rsidRPr="0070330C">
        <w:rPr>
          <w:rFonts w:ascii="Times" w:hAnsi="Times" w:cs="Arial"/>
          <w:sz w:val="28"/>
        </w:rPr>
        <w:t xml:space="preserve">The Class Diagram for my implementation of </w:t>
      </w:r>
      <w:r w:rsidR="00B72CBC" w:rsidRPr="0070330C">
        <w:rPr>
          <w:rFonts w:ascii="Times" w:hAnsi="Times" w:cs="Arial"/>
          <w:sz w:val="28"/>
        </w:rPr>
        <w:t xml:space="preserve">Automatic Maze Path Finder </w:t>
      </w:r>
      <w:r w:rsidRPr="0070330C">
        <w:rPr>
          <w:rFonts w:ascii="Times" w:hAnsi="Times" w:cs="Arial"/>
          <w:sz w:val="28"/>
        </w:rPr>
        <w:t>is shown below.</w:t>
      </w:r>
    </w:p>
    <w:p w14:paraId="1DA85A8B" w14:textId="48A28221" w:rsidR="00B06CBB" w:rsidRDefault="0070330C" w:rsidP="00E42D6F">
      <w:pPr>
        <w:widowControl w:val="0"/>
        <w:autoSpaceDE w:val="0"/>
        <w:autoSpaceDN w:val="0"/>
        <w:adjustRightInd w:val="0"/>
        <w:spacing w:after="240" w:line="480" w:lineRule="auto"/>
        <w:rPr>
          <w:rFonts w:ascii="Times" w:hAnsi="Times" w:cs="Arial"/>
          <w:sz w:val="28"/>
        </w:rPr>
      </w:pPr>
      <w:r>
        <w:rPr>
          <w:rFonts w:ascii="Times" w:hAnsi="Times" w:cs="Arial"/>
          <w:noProof/>
          <w:sz w:val="28"/>
        </w:rPr>
        <w:drawing>
          <wp:inline distT="0" distB="0" distL="0" distR="0" wp14:anchorId="1D66F4AC" wp14:editId="5BF4DDA2">
            <wp:extent cx="5484762" cy="6457227"/>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18 at 12.44.26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6459155"/>
                    </a:xfrm>
                    <a:prstGeom prst="rect">
                      <a:avLst/>
                    </a:prstGeom>
                  </pic:spPr>
                </pic:pic>
              </a:graphicData>
            </a:graphic>
          </wp:inline>
        </w:drawing>
      </w:r>
    </w:p>
    <w:p w14:paraId="3DE3266B" w14:textId="77777777" w:rsidR="00025F49" w:rsidRDefault="00025F49" w:rsidP="00A33FD5">
      <w:pPr>
        <w:widowControl w:val="0"/>
        <w:autoSpaceDE w:val="0"/>
        <w:autoSpaceDN w:val="0"/>
        <w:adjustRightInd w:val="0"/>
        <w:spacing w:after="240" w:line="480" w:lineRule="auto"/>
        <w:rPr>
          <w:rFonts w:ascii="Times" w:hAnsi="Times" w:cs="Arial"/>
          <w:sz w:val="28"/>
        </w:rPr>
      </w:pPr>
    </w:p>
    <w:p w14:paraId="4C17AF36" w14:textId="13353274" w:rsidR="000A075A" w:rsidRDefault="00215269" w:rsidP="00A33FD5">
      <w:pPr>
        <w:widowControl w:val="0"/>
        <w:autoSpaceDE w:val="0"/>
        <w:autoSpaceDN w:val="0"/>
        <w:adjustRightInd w:val="0"/>
        <w:spacing w:after="240" w:line="480" w:lineRule="auto"/>
        <w:rPr>
          <w:rFonts w:ascii="Times" w:hAnsi="Times" w:cs="Arial"/>
          <w:sz w:val="28"/>
        </w:rPr>
      </w:pPr>
      <w:r w:rsidRPr="00734671">
        <w:rPr>
          <w:rFonts w:ascii="Times" w:hAnsi="Times" w:cs="Arial"/>
          <w:sz w:val="28"/>
        </w:rPr>
        <w:t>A basic Data Flow Diagram can be found below.</w:t>
      </w:r>
      <w:r w:rsidR="00C225FC">
        <w:rPr>
          <w:rFonts w:ascii="Times" w:hAnsi="Times" w:cs="Arial"/>
          <w:noProof/>
          <w:sz w:val="28"/>
        </w:rPr>
        <w:drawing>
          <wp:inline distT="0" distB="0" distL="0" distR="0" wp14:anchorId="0FB14C98" wp14:editId="077B5D55">
            <wp:extent cx="5485980" cy="6795786"/>
            <wp:effectExtent l="0" t="0" r="635" b="11430"/>
            <wp:docPr id="8" name="Picture 7" descr="10.8:Users:robertjskelton:Desktop:Screen Shot 2013-11-17 at 7.15.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8:Users:robertjskelton:Desktop:Screen Shot 2013-11-17 at 7.15.0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6796306"/>
                    </a:xfrm>
                    <a:prstGeom prst="rect">
                      <a:avLst/>
                    </a:prstGeom>
                    <a:noFill/>
                    <a:ln>
                      <a:noFill/>
                    </a:ln>
                  </pic:spPr>
                </pic:pic>
              </a:graphicData>
            </a:graphic>
          </wp:inline>
        </w:drawing>
      </w:r>
    </w:p>
    <w:p w14:paraId="3102280E" w14:textId="73D3768A" w:rsidR="00E42D6F" w:rsidRPr="00734671" w:rsidRDefault="00E42D6F" w:rsidP="00A33FD5">
      <w:pPr>
        <w:widowControl w:val="0"/>
        <w:autoSpaceDE w:val="0"/>
        <w:autoSpaceDN w:val="0"/>
        <w:adjustRightInd w:val="0"/>
        <w:spacing w:after="240" w:line="480" w:lineRule="auto"/>
        <w:rPr>
          <w:rFonts w:ascii="Times" w:hAnsi="Times" w:cs="Arial"/>
          <w:sz w:val="28"/>
        </w:rPr>
      </w:pPr>
    </w:p>
    <w:p w14:paraId="1381380E" w14:textId="20A2F978" w:rsidR="006D6E81" w:rsidRDefault="006D6E81" w:rsidP="006D6E81">
      <w:pPr>
        <w:widowControl w:val="0"/>
        <w:autoSpaceDE w:val="0"/>
        <w:autoSpaceDN w:val="0"/>
        <w:adjustRightInd w:val="0"/>
        <w:spacing w:after="240" w:line="480" w:lineRule="auto"/>
        <w:rPr>
          <w:rFonts w:ascii="Times" w:hAnsi="Times" w:cs="Arial"/>
          <w:sz w:val="28"/>
        </w:rPr>
      </w:pPr>
      <w:r w:rsidRPr="006D6E81">
        <w:rPr>
          <w:rFonts w:ascii="Times" w:hAnsi="Times" w:cs="Arial"/>
          <w:sz w:val="28"/>
        </w:rPr>
        <w:t>A Basic Use Case Diagram can be found below</w:t>
      </w:r>
    </w:p>
    <w:p w14:paraId="27493980" w14:textId="23FB75BD" w:rsidR="006D6E81" w:rsidRPr="006D6E81" w:rsidRDefault="006D6E81" w:rsidP="006D6E81">
      <w:pPr>
        <w:widowControl w:val="0"/>
        <w:autoSpaceDE w:val="0"/>
        <w:autoSpaceDN w:val="0"/>
        <w:adjustRightInd w:val="0"/>
        <w:spacing w:after="240" w:line="480" w:lineRule="auto"/>
        <w:rPr>
          <w:rFonts w:ascii="Times" w:hAnsi="Times" w:cs="Arial"/>
          <w:sz w:val="28"/>
        </w:rPr>
      </w:pPr>
      <w:r>
        <w:rPr>
          <w:rFonts w:ascii="Times" w:hAnsi="Times" w:cs="Arial"/>
          <w:noProof/>
          <w:sz w:val="28"/>
        </w:rPr>
        <w:drawing>
          <wp:inline distT="0" distB="0" distL="0" distR="0" wp14:anchorId="00E099F2" wp14:editId="3199A732">
            <wp:extent cx="5486400" cy="720524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19 at 4.59.05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7205241"/>
                    </a:xfrm>
                    <a:prstGeom prst="rect">
                      <a:avLst/>
                    </a:prstGeom>
                  </pic:spPr>
                </pic:pic>
              </a:graphicData>
            </a:graphic>
          </wp:inline>
        </w:drawing>
      </w:r>
    </w:p>
    <w:p w14:paraId="5F5024DC" w14:textId="77777777" w:rsidR="006D6E81" w:rsidRDefault="006D6E81" w:rsidP="008B13FB">
      <w:pPr>
        <w:widowControl w:val="0"/>
        <w:autoSpaceDE w:val="0"/>
        <w:autoSpaceDN w:val="0"/>
        <w:adjustRightInd w:val="0"/>
        <w:spacing w:after="240" w:line="480" w:lineRule="auto"/>
        <w:jc w:val="center"/>
        <w:rPr>
          <w:rFonts w:ascii="Times" w:hAnsi="Times" w:cs="Arial"/>
          <w:b/>
          <w:sz w:val="36"/>
          <w:u w:val="single"/>
        </w:rPr>
      </w:pPr>
    </w:p>
    <w:p w14:paraId="577863E7" w14:textId="77777777" w:rsidR="00215269" w:rsidRPr="00734671" w:rsidRDefault="00215269" w:rsidP="008B13FB">
      <w:pPr>
        <w:widowControl w:val="0"/>
        <w:autoSpaceDE w:val="0"/>
        <w:autoSpaceDN w:val="0"/>
        <w:adjustRightInd w:val="0"/>
        <w:spacing w:after="240" w:line="480" w:lineRule="auto"/>
        <w:jc w:val="center"/>
        <w:rPr>
          <w:rFonts w:ascii="Times" w:hAnsi="Times" w:cs="Arial"/>
          <w:b/>
          <w:sz w:val="36"/>
          <w:u w:val="single"/>
        </w:rPr>
      </w:pPr>
      <w:r w:rsidRPr="00734671">
        <w:rPr>
          <w:rFonts w:ascii="Times" w:hAnsi="Times" w:cs="Arial"/>
          <w:b/>
          <w:sz w:val="36"/>
          <w:u w:val="single"/>
        </w:rPr>
        <w:t>Part 3: Testing</w:t>
      </w:r>
    </w:p>
    <w:p w14:paraId="430AD5AF" w14:textId="4C482638" w:rsidR="00E56E37" w:rsidRDefault="00215269" w:rsidP="00B72CBC">
      <w:pPr>
        <w:widowControl w:val="0"/>
        <w:autoSpaceDE w:val="0"/>
        <w:autoSpaceDN w:val="0"/>
        <w:adjustRightInd w:val="0"/>
        <w:spacing w:after="240" w:line="480" w:lineRule="auto"/>
        <w:rPr>
          <w:rFonts w:ascii="Times" w:hAnsi="Times" w:cs="Arial"/>
          <w:sz w:val="28"/>
        </w:rPr>
      </w:pPr>
      <w:r w:rsidRPr="00734671">
        <w:rPr>
          <w:rFonts w:ascii="Times" w:hAnsi="Times" w:cs="Arial"/>
          <w:sz w:val="28"/>
        </w:rPr>
        <w:t>The following are test cases are for the system at large.</w:t>
      </w:r>
      <w:r w:rsidR="00AF6330" w:rsidRPr="00734671">
        <w:rPr>
          <w:rFonts w:ascii="Times" w:hAnsi="Times" w:cs="Arial"/>
          <w:sz w:val="28"/>
        </w:rPr>
        <w:t xml:space="preserve"> These test cases will be tested after I implement </w:t>
      </w:r>
      <w:r w:rsidR="00AF3D0B">
        <w:rPr>
          <w:rFonts w:ascii="Times" w:hAnsi="Times" w:cs="Arial"/>
          <w:sz w:val="28"/>
        </w:rPr>
        <w:t>the Cash Register program</w:t>
      </w:r>
      <w:r w:rsidR="00B72CBC" w:rsidRPr="00734671">
        <w:rPr>
          <w:rFonts w:ascii="Times" w:hAnsi="Times" w:cs="Arial"/>
          <w:sz w:val="28"/>
        </w:rPr>
        <w:t xml:space="preserve"> </w:t>
      </w:r>
      <w:r w:rsidR="00AF6330" w:rsidRPr="00734671">
        <w:rPr>
          <w:rFonts w:ascii="Times" w:hAnsi="Times" w:cs="Arial"/>
          <w:sz w:val="28"/>
        </w:rPr>
        <w:t xml:space="preserve">in </w:t>
      </w:r>
      <w:r w:rsidR="00B72CBC">
        <w:rPr>
          <w:rFonts w:ascii="Times" w:hAnsi="Times" w:cs="Arial"/>
          <w:sz w:val="28"/>
        </w:rPr>
        <w:t xml:space="preserve">the </w:t>
      </w:r>
      <w:r w:rsidR="00AF6330" w:rsidRPr="00734671">
        <w:rPr>
          <w:rFonts w:ascii="Times" w:hAnsi="Times" w:cs="Arial"/>
          <w:sz w:val="28"/>
        </w:rPr>
        <w:t>C++ programming language.</w:t>
      </w:r>
      <w:r w:rsidRPr="00734671">
        <w:rPr>
          <w:rFonts w:ascii="Times" w:hAnsi="Times" w:cs="Arial"/>
          <w:sz w:val="28"/>
        </w:rPr>
        <w:t xml:space="preserve"> </w:t>
      </w:r>
      <w:r w:rsidR="00AF3D0B">
        <w:rPr>
          <w:rFonts w:ascii="Times" w:hAnsi="Times" w:cs="Arial"/>
          <w:sz w:val="28"/>
        </w:rPr>
        <w:t>The screen</w:t>
      </w:r>
      <w:r w:rsidR="001C2E51">
        <w:rPr>
          <w:rFonts w:ascii="Times" w:hAnsi="Times" w:cs="Arial"/>
          <w:sz w:val="28"/>
        </w:rPr>
        <w:t>shot</w:t>
      </w:r>
      <w:r w:rsidR="00AF3D0B">
        <w:rPr>
          <w:rFonts w:ascii="Times" w:hAnsi="Times" w:cs="Arial"/>
          <w:sz w:val="28"/>
        </w:rPr>
        <w:t>s</w:t>
      </w:r>
      <w:r w:rsidR="001C2E51">
        <w:rPr>
          <w:rFonts w:ascii="Times" w:hAnsi="Times" w:cs="Arial"/>
          <w:sz w:val="28"/>
        </w:rPr>
        <w:t xml:space="preserve"> from all</w:t>
      </w:r>
      <w:r w:rsidR="00AF3D0B">
        <w:rPr>
          <w:rFonts w:ascii="Times" w:hAnsi="Times" w:cs="Arial"/>
          <w:sz w:val="28"/>
        </w:rPr>
        <w:t xml:space="preserve"> of the tests</w:t>
      </w:r>
      <w:r w:rsidR="001C2E51">
        <w:rPr>
          <w:rFonts w:ascii="Times" w:hAnsi="Times" w:cs="Arial"/>
          <w:sz w:val="28"/>
        </w:rPr>
        <w:t xml:space="preserve"> is shown below all of the specific test cases, and includes all of the test cases.</w:t>
      </w:r>
      <w:r w:rsidR="006D6E81">
        <w:rPr>
          <w:rFonts w:ascii="Times" w:hAnsi="Times" w:cs="Arial"/>
          <w:sz w:val="28"/>
        </w:rPr>
        <w:t xml:space="preserve"> I had to do more screen shots after I implemented the credit card mask, so in the first section of screenshots, ignore the credit card purchases. They are corrected in the second set of screen shots.</w:t>
      </w:r>
    </w:p>
    <w:p w14:paraId="6D7D143D" w14:textId="54A9767E" w:rsidR="00EF3553" w:rsidRDefault="00D43B7A" w:rsidP="00EF3553">
      <w:pPr>
        <w:widowControl w:val="0"/>
        <w:autoSpaceDE w:val="0"/>
        <w:autoSpaceDN w:val="0"/>
        <w:adjustRightInd w:val="0"/>
        <w:spacing w:after="240" w:line="480" w:lineRule="auto"/>
        <w:rPr>
          <w:rFonts w:ascii="Times" w:hAnsi="Times" w:cs="Arial"/>
          <w:sz w:val="28"/>
        </w:rPr>
      </w:pPr>
      <w:r>
        <w:rPr>
          <w:rFonts w:ascii="Times" w:hAnsi="Times" w:cs="Arial"/>
          <w:sz w:val="28"/>
        </w:rPr>
        <w:t>Some possible test cases include:</w:t>
      </w:r>
    </w:p>
    <w:p w14:paraId="0433AD53" w14:textId="4D5565F9" w:rsidR="00EF3553" w:rsidRDefault="00EF3553" w:rsidP="00EF3553">
      <w:pPr>
        <w:widowControl w:val="0"/>
        <w:autoSpaceDE w:val="0"/>
        <w:autoSpaceDN w:val="0"/>
        <w:adjustRightInd w:val="0"/>
        <w:spacing w:after="240" w:line="480" w:lineRule="auto"/>
        <w:rPr>
          <w:rFonts w:ascii="Times" w:hAnsi="Times" w:cs="Arial"/>
          <w:sz w:val="28"/>
        </w:rPr>
      </w:pPr>
      <w:r>
        <w:rPr>
          <w:rFonts w:ascii="Times" w:hAnsi="Times" w:cs="Arial"/>
          <w:sz w:val="28"/>
        </w:rPr>
        <w:t>1) Regular Check, Item: Porsche, Price $88000, Customer: Robert Skelton, Drivers License No: 123988. Yeah, I bought a Porsche with a check. Then print all.</w:t>
      </w:r>
    </w:p>
    <w:p w14:paraId="16FF48FF" w14:textId="11BAFBAA" w:rsidR="00EF3553" w:rsidRDefault="00EF3553" w:rsidP="00EF3553">
      <w:pPr>
        <w:widowControl w:val="0"/>
        <w:autoSpaceDE w:val="0"/>
        <w:autoSpaceDN w:val="0"/>
        <w:adjustRightInd w:val="0"/>
        <w:spacing w:after="240" w:line="480" w:lineRule="auto"/>
        <w:rPr>
          <w:rFonts w:ascii="Times" w:hAnsi="Times" w:cs="Arial"/>
          <w:sz w:val="28"/>
        </w:rPr>
      </w:pPr>
      <w:r>
        <w:rPr>
          <w:rFonts w:ascii="Times" w:hAnsi="Times" w:cs="Arial"/>
          <w:sz w:val="28"/>
        </w:rPr>
        <w:t xml:space="preserve">2) Regular Cash, Item: Ferrari, Price $900. </w:t>
      </w:r>
      <w:proofErr w:type="gramStart"/>
      <w:r>
        <w:rPr>
          <w:rFonts w:ascii="Times" w:hAnsi="Times" w:cs="Arial"/>
          <w:sz w:val="28"/>
        </w:rPr>
        <w:t>So Cheap.</w:t>
      </w:r>
      <w:proofErr w:type="gramEnd"/>
      <w:r>
        <w:rPr>
          <w:rFonts w:ascii="Times" w:hAnsi="Times" w:cs="Arial"/>
          <w:sz w:val="28"/>
        </w:rPr>
        <w:t xml:space="preserve"> Paid $1000 for it. Then print all.</w:t>
      </w:r>
    </w:p>
    <w:p w14:paraId="6035EAA8" w14:textId="615D1254" w:rsidR="00EF3553" w:rsidRDefault="00EF3553" w:rsidP="00EF3553">
      <w:pPr>
        <w:widowControl w:val="0"/>
        <w:autoSpaceDE w:val="0"/>
        <w:autoSpaceDN w:val="0"/>
        <w:adjustRightInd w:val="0"/>
        <w:spacing w:after="240" w:line="480" w:lineRule="auto"/>
        <w:rPr>
          <w:rFonts w:ascii="Times" w:hAnsi="Times" w:cs="Arial"/>
          <w:sz w:val="28"/>
        </w:rPr>
      </w:pPr>
      <w:r>
        <w:rPr>
          <w:rFonts w:ascii="Times" w:hAnsi="Times" w:cs="Arial"/>
          <w:sz w:val="28"/>
        </w:rPr>
        <w:t>3) Regular Credit Card, Item: Saw, Price $15, Item: Drill, Price $55, Customer Name: John Smith, Credit Card number: 12398210</w:t>
      </w:r>
    </w:p>
    <w:p w14:paraId="4FCF5E2F" w14:textId="54C1D3C6" w:rsidR="00EF3553" w:rsidRDefault="00EF3553" w:rsidP="00EF3553">
      <w:pPr>
        <w:widowControl w:val="0"/>
        <w:autoSpaceDE w:val="0"/>
        <w:autoSpaceDN w:val="0"/>
        <w:adjustRightInd w:val="0"/>
        <w:spacing w:after="240" w:line="480" w:lineRule="auto"/>
        <w:rPr>
          <w:rFonts w:ascii="Times" w:hAnsi="Times" w:cs="Arial"/>
          <w:sz w:val="28"/>
        </w:rPr>
      </w:pPr>
      <w:r>
        <w:rPr>
          <w:rFonts w:ascii="Times" w:hAnsi="Times" w:cs="Arial"/>
          <w:sz w:val="28"/>
        </w:rPr>
        <w:t>Expiration Date: 01/15, then print all.</w:t>
      </w:r>
    </w:p>
    <w:p w14:paraId="4A9517E0" w14:textId="5E390AF9" w:rsidR="00EF3553" w:rsidRDefault="00EF3553" w:rsidP="00EF3553">
      <w:pPr>
        <w:widowControl w:val="0"/>
        <w:autoSpaceDE w:val="0"/>
        <w:autoSpaceDN w:val="0"/>
        <w:adjustRightInd w:val="0"/>
        <w:spacing w:after="240" w:line="480" w:lineRule="auto"/>
        <w:rPr>
          <w:rFonts w:ascii="Times" w:hAnsi="Times" w:cs="Arial"/>
          <w:sz w:val="28"/>
        </w:rPr>
      </w:pPr>
      <w:r>
        <w:rPr>
          <w:rFonts w:ascii="Times" w:hAnsi="Times" w:cs="Arial"/>
          <w:sz w:val="28"/>
        </w:rPr>
        <w:t xml:space="preserve">4) Contract Check, Contractor ID: 1239780, Item: Wood, Price $2000. </w:t>
      </w:r>
      <w:proofErr w:type="gramStart"/>
      <w:r>
        <w:rPr>
          <w:rFonts w:ascii="Times" w:hAnsi="Times" w:cs="Arial"/>
          <w:sz w:val="28"/>
        </w:rPr>
        <w:t>Lots of wood.</w:t>
      </w:r>
      <w:proofErr w:type="gramEnd"/>
      <w:r>
        <w:rPr>
          <w:rFonts w:ascii="Times" w:hAnsi="Times" w:cs="Arial"/>
          <w:sz w:val="28"/>
        </w:rPr>
        <w:t xml:space="preserve">  Name on check: Home Depot, </w:t>
      </w:r>
      <w:r w:rsidR="00F468E2">
        <w:rPr>
          <w:rFonts w:ascii="Times" w:hAnsi="Times" w:cs="Arial"/>
          <w:sz w:val="28"/>
        </w:rPr>
        <w:t>Drivers Licenser number: 123980. Then print all.</w:t>
      </w:r>
    </w:p>
    <w:p w14:paraId="1F0B6355" w14:textId="40807DD9" w:rsidR="00F468E2" w:rsidRDefault="00F468E2" w:rsidP="00EF3553">
      <w:pPr>
        <w:widowControl w:val="0"/>
        <w:autoSpaceDE w:val="0"/>
        <w:autoSpaceDN w:val="0"/>
        <w:adjustRightInd w:val="0"/>
        <w:spacing w:after="240" w:line="480" w:lineRule="auto"/>
        <w:rPr>
          <w:rFonts w:ascii="Times" w:hAnsi="Times" w:cs="Arial"/>
          <w:sz w:val="28"/>
        </w:rPr>
      </w:pPr>
      <w:r>
        <w:rPr>
          <w:rFonts w:ascii="Times" w:hAnsi="Times" w:cs="Arial"/>
          <w:sz w:val="28"/>
        </w:rPr>
        <w:t>5) Contract Credit, Contract ID: 1239807, Item: Truck, Price $20000, Item: Grill, Price, Item: Charcoal Price $1500, Price: $10.50, Name on Credit Card: Chicken Man, Credit Card Number: 1320801, Expiration Date: 01/20, then print all.</w:t>
      </w:r>
    </w:p>
    <w:p w14:paraId="38BCDD3F" w14:textId="1C68BE02" w:rsidR="00F468E2" w:rsidRPr="00EF3553" w:rsidRDefault="00F468E2" w:rsidP="00EF3553">
      <w:pPr>
        <w:widowControl w:val="0"/>
        <w:autoSpaceDE w:val="0"/>
        <w:autoSpaceDN w:val="0"/>
        <w:adjustRightInd w:val="0"/>
        <w:spacing w:after="240" w:line="480" w:lineRule="auto"/>
        <w:rPr>
          <w:rFonts w:ascii="Times" w:hAnsi="Times" w:cs="Arial"/>
          <w:sz w:val="28"/>
        </w:rPr>
      </w:pPr>
      <w:r>
        <w:rPr>
          <w:rFonts w:ascii="Times" w:hAnsi="Times" w:cs="Arial"/>
          <w:sz w:val="28"/>
        </w:rPr>
        <w:t xml:space="preserve">6) Print all again, and it should show all the previous entries in a correctly formatted output. </w:t>
      </w:r>
    </w:p>
    <w:p w14:paraId="2EB06180" w14:textId="77777777" w:rsidR="00F468E2" w:rsidRDefault="00F468E2" w:rsidP="00D43B7A">
      <w:pPr>
        <w:pStyle w:val="ListParagraph"/>
        <w:widowControl w:val="0"/>
        <w:autoSpaceDE w:val="0"/>
        <w:autoSpaceDN w:val="0"/>
        <w:adjustRightInd w:val="0"/>
        <w:spacing w:after="240" w:line="480" w:lineRule="auto"/>
        <w:jc w:val="center"/>
        <w:rPr>
          <w:rFonts w:ascii="Times" w:hAnsi="Times" w:cs="Arial"/>
          <w:b/>
          <w:sz w:val="36"/>
          <w:u w:val="single"/>
        </w:rPr>
      </w:pPr>
    </w:p>
    <w:p w14:paraId="3F993681" w14:textId="77777777" w:rsidR="00F468E2" w:rsidRDefault="00F468E2" w:rsidP="00D43B7A">
      <w:pPr>
        <w:pStyle w:val="ListParagraph"/>
        <w:widowControl w:val="0"/>
        <w:autoSpaceDE w:val="0"/>
        <w:autoSpaceDN w:val="0"/>
        <w:adjustRightInd w:val="0"/>
        <w:spacing w:after="240" w:line="480" w:lineRule="auto"/>
        <w:jc w:val="center"/>
        <w:rPr>
          <w:rFonts w:ascii="Times" w:hAnsi="Times" w:cs="Arial"/>
          <w:b/>
          <w:sz w:val="36"/>
          <w:u w:val="single"/>
        </w:rPr>
      </w:pPr>
    </w:p>
    <w:p w14:paraId="73CCC5E2" w14:textId="77777777" w:rsidR="00F468E2" w:rsidRDefault="00F468E2" w:rsidP="00D43B7A">
      <w:pPr>
        <w:pStyle w:val="ListParagraph"/>
        <w:widowControl w:val="0"/>
        <w:autoSpaceDE w:val="0"/>
        <w:autoSpaceDN w:val="0"/>
        <w:adjustRightInd w:val="0"/>
        <w:spacing w:after="240" w:line="480" w:lineRule="auto"/>
        <w:jc w:val="center"/>
        <w:rPr>
          <w:rFonts w:ascii="Times" w:hAnsi="Times" w:cs="Arial"/>
          <w:b/>
          <w:sz w:val="36"/>
          <w:u w:val="single"/>
        </w:rPr>
      </w:pPr>
    </w:p>
    <w:p w14:paraId="11D052D6" w14:textId="77777777" w:rsidR="00F468E2" w:rsidRDefault="00F468E2" w:rsidP="00D43B7A">
      <w:pPr>
        <w:pStyle w:val="ListParagraph"/>
        <w:widowControl w:val="0"/>
        <w:autoSpaceDE w:val="0"/>
        <w:autoSpaceDN w:val="0"/>
        <w:adjustRightInd w:val="0"/>
        <w:spacing w:after="240" w:line="480" w:lineRule="auto"/>
        <w:jc w:val="center"/>
        <w:rPr>
          <w:rFonts w:ascii="Times" w:hAnsi="Times" w:cs="Arial"/>
          <w:b/>
          <w:sz w:val="36"/>
          <w:u w:val="single"/>
        </w:rPr>
      </w:pPr>
    </w:p>
    <w:p w14:paraId="0006863B" w14:textId="77777777" w:rsidR="00F468E2" w:rsidRDefault="00F468E2" w:rsidP="00D43B7A">
      <w:pPr>
        <w:pStyle w:val="ListParagraph"/>
        <w:widowControl w:val="0"/>
        <w:autoSpaceDE w:val="0"/>
        <w:autoSpaceDN w:val="0"/>
        <w:adjustRightInd w:val="0"/>
        <w:spacing w:after="240" w:line="480" w:lineRule="auto"/>
        <w:jc w:val="center"/>
        <w:rPr>
          <w:rFonts w:ascii="Times" w:hAnsi="Times" w:cs="Arial"/>
          <w:b/>
          <w:sz w:val="36"/>
          <w:u w:val="single"/>
        </w:rPr>
      </w:pPr>
    </w:p>
    <w:p w14:paraId="565F598D" w14:textId="77777777" w:rsidR="00F468E2" w:rsidRPr="006D6E81" w:rsidRDefault="00F468E2" w:rsidP="006D6E81">
      <w:pPr>
        <w:widowControl w:val="0"/>
        <w:autoSpaceDE w:val="0"/>
        <w:autoSpaceDN w:val="0"/>
        <w:adjustRightInd w:val="0"/>
        <w:spacing w:after="240" w:line="480" w:lineRule="auto"/>
        <w:rPr>
          <w:rFonts w:ascii="Times" w:hAnsi="Times" w:cs="Arial"/>
          <w:b/>
          <w:sz w:val="36"/>
          <w:u w:val="single"/>
        </w:rPr>
      </w:pPr>
    </w:p>
    <w:p w14:paraId="5879EFE8" w14:textId="5BA27CB1" w:rsidR="00D43B7A" w:rsidRDefault="00D43B7A" w:rsidP="00D43B7A">
      <w:pPr>
        <w:pStyle w:val="ListParagraph"/>
        <w:widowControl w:val="0"/>
        <w:autoSpaceDE w:val="0"/>
        <w:autoSpaceDN w:val="0"/>
        <w:adjustRightInd w:val="0"/>
        <w:spacing w:after="240" w:line="480" w:lineRule="auto"/>
        <w:jc w:val="center"/>
        <w:rPr>
          <w:rFonts w:ascii="Times" w:hAnsi="Times" w:cs="Arial"/>
          <w:b/>
          <w:sz w:val="36"/>
          <w:u w:val="single"/>
        </w:rPr>
      </w:pPr>
      <w:r w:rsidRPr="002D71A3">
        <w:rPr>
          <w:rFonts w:ascii="Times" w:hAnsi="Times" w:cs="Arial"/>
          <w:b/>
          <w:sz w:val="36"/>
          <w:u w:val="single"/>
        </w:rPr>
        <w:t>Specific Test Cases</w:t>
      </w:r>
    </w:p>
    <w:p w14:paraId="1E826A1A" w14:textId="3A6E75E6" w:rsidR="008D3340" w:rsidRPr="008D3340" w:rsidRDefault="008D3340" w:rsidP="008D3340">
      <w:pPr>
        <w:pStyle w:val="ListParagraph"/>
        <w:widowControl w:val="0"/>
        <w:autoSpaceDE w:val="0"/>
        <w:autoSpaceDN w:val="0"/>
        <w:adjustRightInd w:val="0"/>
        <w:spacing w:after="240" w:line="480" w:lineRule="auto"/>
        <w:rPr>
          <w:rFonts w:ascii="Times" w:hAnsi="Times" w:cs="Arial"/>
        </w:rPr>
      </w:pPr>
      <w:r w:rsidRPr="008D3340">
        <w:rPr>
          <w:rFonts w:ascii="Times" w:hAnsi="Times" w:cs="Arial"/>
        </w:rPr>
        <w:t>Before Mask implemented (Lim took a while to email me back)</w:t>
      </w:r>
    </w:p>
    <w:p w14:paraId="2E28EFEB" w14:textId="7388E050" w:rsidR="00EF3553" w:rsidRPr="00EF3553" w:rsidRDefault="00EF3553" w:rsidP="00D43B7A">
      <w:pPr>
        <w:pStyle w:val="ListParagraph"/>
        <w:widowControl w:val="0"/>
        <w:autoSpaceDE w:val="0"/>
        <w:autoSpaceDN w:val="0"/>
        <w:adjustRightInd w:val="0"/>
        <w:spacing w:after="240" w:line="480" w:lineRule="auto"/>
        <w:jc w:val="center"/>
        <w:rPr>
          <w:rFonts w:ascii="Times" w:hAnsi="Times" w:cs="Arial"/>
          <w:sz w:val="36"/>
          <w:u w:val="single"/>
        </w:rPr>
      </w:pPr>
      <w:r>
        <w:rPr>
          <w:rFonts w:ascii="Times" w:hAnsi="Times" w:cs="Arial"/>
          <w:b/>
          <w:noProof/>
          <w:sz w:val="36"/>
          <w:u w:val="single"/>
        </w:rPr>
        <w:drawing>
          <wp:inline distT="0" distB="0" distL="0" distR="0" wp14:anchorId="65124403" wp14:editId="08C8171D">
            <wp:extent cx="5474970" cy="7014210"/>
            <wp:effectExtent l="0" t="0" r="11430" b="0"/>
            <wp:docPr id="10" name="Picture 10" descr="10.8:Users:robertjskelton:Desktop:Screen Shot 2013-11-17 at 7.06.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8:Users:robertjskelton:Desktop:Screen Shot 2013-11-17 at 7.06.0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4970" cy="7014210"/>
                    </a:xfrm>
                    <a:prstGeom prst="rect">
                      <a:avLst/>
                    </a:prstGeom>
                    <a:noFill/>
                    <a:ln>
                      <a:noFill/>
                    </a:ln>
                  </pic:spPr>
                </pic:pic>
              </a:graphicData>
            </a:graphic>
          </wp:inline>
        </w:drawing>
      </w:r>
    </w:p>
    <w:p w14:paraId="2FF99CAB" w14:textId="7F2B55D9" w:rsidR="00063354" w:rsidRPr="00D43B7A" w:rsidRDefault="00063354" w:rsidP="00063354">
      <w:pPr>
        <w:pStyle w:val="ListParagraph"/>
        <w:widowControl w:val="0"/>
        <w:autoSpaceDE w:val="0"/>
        <w:autoSpaceDN w:val="0"/>
        <w:adjustRightInd w:val="0"/>
        <w:spacing w:after="240" w:line="480" w:lineRule="auto"/>
        <w:rPr>
          <w:rFonts w:ascii="Times" w:hAnsi="Times" w:cs="Arial"/>
          <w:b/>
          <w:sz w:val="36"/>
          <w:u w:val="single"/>
        </w:rPr>
      </w:pPr>
      <w:r>
        <w:rPr>
          <w:rFonts w:ascii="Times" w:hAnsi="Times" w:cs="Arial"/>
          <w:b/>
          <w:noProof/>
          <w:sz w:val="36"/>
          <w:u w:val="single"/>
        </w:rPr>
        <w:drawing>
          <wp:inline distT="0" distB="0" distL="0" distR="0" wp14:anchorId="1B96ED1E" wp14:editId="76D9A7A8">
            <wp:extent cx="5486400" cy="7928610"/>
            <wp:effectExtent l="0" t="0" r="0" b="0"/>
            <wp:docPr id="2" name="Picture 2" descr="10.8:Users:robertjskelton:Desktop:Screen Shot 2013-11-17 at 7.06.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8:Users:robertjskelton:Desktop:Screen Shot 2013-11-17 at 7.06.3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7928610"/>
                    </a:xfrm>
                    <a:prstGeom prst="rect">
                      <a:avLst/>
                    </a:prstGeom>
                    <a:noFill/>
                    <a:ln>
                      <a:noFill/>
                    </a:ln>
                  </pic:spPr>
                </pic:pic>
              </a:graphicData>
            </a:graphic>
          </wp:inline>
        </w:drawing>
      </w:r>
    </w:p>
    <w:p w14:paraId="543608EB" w14:textId="5975DD4F" w:rsidR="00E56E37" w:rsidRPr="00063354" w:rsidRDefault="00063354" w:rsidP="00063354">
      <w:pPr>
        <w:widowControl w:val="0"/>
        <w:autoSpaceDE w:val="0"/>
        <w:autoSpaceDN w:val="0"/>
        <w:adjustRightInd w:val="0"/>
        <w:spacing w:after="240" w:line="480" w:lineRule="auto"/>
        <w:rPr>
          <w:rFonts w:ascii="Times" w:hAnsi="Times" w:cs="Arial"/>
          <w:sz w:val="28"/>
        </w:rPr>
      </w:pPr>
      <w:r>
        <w:rPr>
          <w:rFonts w:ascii="Times" w:hAnsi="Times" w:cs="Arial"/>
          <w:noProof/>
          <w:sz w:val="28"/>
        </w:rPr>
        <w:drawing>
          <wp:inline distT="0" distB="0" distL="0" distR="0" wp14:anchorId="49A56642" wp14:editId="18964F88">
            <wp:extent cx="5266690" cy="8229600"/>
            <wp:effectExtent l="0" t="0" r="0" b="0"/>
            <wp:docPr id="3" name="Picture 3" descr="10.8:Users:robertjskelton:Desktop:Screen Shot 2013-11-17 at 7.07.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8:Users:robertjskelton:Desktop:Screen Shot 2013-11-17 at 7.07.1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8229600"/>
                    </a:xfrm>
                    <a:prstGeom prst="rect">
                      <a:avLst/>
                    </a:prstGeom>
                    <a:noFill/>
                    <a:ln>
                      <a:noFill/>
                    </a:ln>
                  </pic:spPr>
                </pic:pic>
              </a:graphicData>
            </a:graphic>
          </wp:inline>
        </w:drawing>
      </w:r>
    </w:p>
    <w:p w14:paraId="253099D6" w14:textId="2D138DFF" w:rsidR="00F21738" w:rsidRPr="00F21738" w:rsidRDefault="00063354" w:rsidP="00F21738">
      <w:pPr>
        <w:pStyle w:val="ListParagraph"/>
        <w:widowControl w:val="0"/>
        <w:autoSpaceDE w:val="0"/>
        <w:autoSpaceDN w:val="0"/>
        <w:adjustRightInd w:val="0"/>
        <w:spacing w:after="240" w:line="480" w:lineRule="auto"/>
        <w:rPr>
          <w:rFonts w:ascii="Times" w:hAnsi="Times" w:cs="Arial"/>
          <w:sz w:val="28"/>
        </w:rPr>
      </w:pPr>
      <w:r>
        <w:rPr>
          <w:rFonts w:ascii="Times" w:hAnsi="Times" w:cs="Arial"/>
          <w:noProof/>
          <w:sz w:val="28"/>
        </w:rPr>
        <w:drawing>
          <wp:inline distT="0" distB="0" distL="0" distR="0" wp14:anchorId="4628A40C" wp14:editId="251EE3BD">
            <wp:extent cx="5486400" cy="8032750"/>
            <wp:effectExtent l="0" t="0" r="0" b="0"/>
            <wp:docPr id="5" name="Picture 4" descr="10.8:Users:robertjskelton:Desktop:Screen Shot 2013-11-17 at 7.08.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8:Users:robertjskelton:Desktop:Screen Shot 2013-11-17 at 7.08.13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8032750"/>
                    </a:xfrm>
                    <a:prstGeom prst="rect">
                      <a:avLst/>
                    </a:prstGeom>
                    <a:noFill/>
                    <a:ln>
                      <a:noFill/>
                    </a:ln>
                  </pic:spPr>
                </pic:pic>
              </a:graphicData>
            </a:graphic>
          </wp:inline>
        </w:drawing>
      </w:r>
    </w:p>
    <w:p w14:paraId="354D60CB" w14:textId="296EA163" w:rsidR="00591DC8" w:rsidRPr="00591DC8" w:rsidRDefault="00063354" w:rsidP="00591DC8">
      <w:pPr>
        <w:pStyle w:val="ListParagraph"/>
        <w:widowControl w:val="0"/>
        <w:autoSpaceDE w:val="0"/>
        <w:autoSpaceDN w:val="0"/>
        <w:adjustRightInd w:val="0"/>
        <w:spacing w:after="240" w:line="480" w:lineRule="auto"/>
        <w:rPr>
          <w:rFonts w:ascii="Times" w:hAnsi="Times" w:cs="Arial"/>
          <w:sz w:val="28"/>
        </w:rPr>
      </w:pPr>
      <w:r>
        <w:rPr>
          <w:rFonts w:ascii="Times" w:hAnsi="Times" w:cs="Arial"/>
          <w:noProof/>
          <w:sz w:val="28"/>
        </w:rPr>
        <w:drawing>
          <wp:inline distT="0" distB="0" distL="0" distR="0" wp14:anchorId="1584B5C2" wp14:editId="60B8B7C3">
            <wp:extent cx="5486400" cy="7905750"/>
            <wp:effectExtent l="0" t="0" r="0" b="0"/>
            <wp:docPr id="6" name="Picture 5" descr="10.8:Users:robertjskelton:Desktop:Screen Shot 2013-11-17 at 7.09.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8:Users:robertjskelton:Desktop:Screen Shot 2013-11-17 at 7.09.13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7905750"/>
                    </a:xfrm>
                    <a:prstGeom prst="rect">
                      <a:avLst/>
                    </a:prstGeom>
                    <a:noFill/>
                    <a:ln>
                      <a:noFill/>
                    </a:ln>
                  </pic:spPr>
                </pic:pic>
              </a:graphicData>
            </a:graphic>
          </wp:inline>
        </w:drawing>
      </w:r>
    </w:p>
    <w:p w14:paraId="14321BE0" w14:textId="128801D2" w:rsidR="00063354" w:rsidRDefault="00063354" w:rsidP="004079BF">
      <w:pPr>
        <w:widowControl w:val="0"/>
        <w:autoSpaceDE w:val="0"/>
        <w:autoSpaceDN w:val="0"/>
        <w:adjustRightInd w:val="0"/>
        <w:spacing w:after="240" w:line="480" w:lineRule="auto"/>
        <w:jc w:val="center"/>
        <w:rPr>
          <w:rFonts w:ascii="Times" w:hAnsi="Times" w:cs="Arial"/>
          <w:b/>
          <w:sz w:val="36"/>
          <w:szCs w:val="36"/>
          <w:u w:val="single"/>
        </w:rPr>
      </w:pPr>
      <w:r>
        <w:rPr>
          <w:rFonts w:ascii="Times" w:hAnsi="Times" w:cs="Arial"/>
          <w:b/>
          <w:noProof/>
          <w:sz w:val="36"/>
          <w:szCs w:val="36"/>
          <w:u w:val="single"/>
        </w:rPr>
        <w:drawing>
          <wp:inline distT="0" distB="0" distL="0" distR="0" wp14:anchorId="55D65553" wp14:editId="733052C0">
            <wp:extent cx="5486400" cy="7772400"/>
            <wp:effectExtent l="0" t="0" r="0" b="0"/>
            <wp:docPr id="7" name="Picture 6" descr="10.8:Users:robertjskelton:Desktop:Screen Shot 2013-11-17 at 7.09.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8:Users:robertjskelton:Desktop:Screen Shot 2013-11-17 at 7.09.20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7772400"/>
                    </a:xfrm>
                    <a:prstGeom prst="rect">
                      <a:avLst/>
                    </a:prstGeom>
                    <a:noFill/>
                    <a:ln>
                      <a:noFill/>
                    </a:ln>
                  </pic:spPr>
                </pic:pic>
              </a:graphicData>
            </a:graphic>
          </wp:inline>
        </w:drawing>
      </w:r>
    </w:p>
    <w:p w14:paraId="58ED371D" w14:textId="7BBE20BE" w:rsidR="006626D8" w:rsidRDefault="006626D8" w:rsidP="006626D8">
      <w:pPr>
        <w:widowControl w:val="0"/>
        <w:autoSpaceDE w:val="0"/>
        <w:autoSpaceDN w:val="0"/>
        <w:adjustRightInd w:val="0"/>
        <w:spacing w:after="240" w:line="480" w:lineRule="auto"/>
        <w:rPr>
          <w:rFonts w:ascii="Times" w:hAnsi="Times" w:cs="Arial"/>
          <w:sz w:val="28"/>
          <w:szCs w:val="36"/>
        </w:rPr>
      </w:pPr>
      <w:r w:rsidRPr="006626D8">
        <w:rPr>
          <w:rFonts w:ascii="Times" w:hAnsi="Times" w:cs="Arial"/>
          <w:sz w:val="28"/>
          <w:szCs w:val="36"/>
        </w:rPr>
        <w:t>After mask implemented:</w:t>
      </w:r>
    </w:p>
    <w:p w14:paraId="0DC3DCEB" w14:textId="638141C4" w:rsidR="00D628EC" w:rsidRDefault="00D628EC" w:rsidP="006626D8">
      <w:pPr>
        <w:widowControl w:val="0"/>
        <w:autoSpaceDE w:val="0"/>
        <w:autoSpaceDN w:val="0"/>
        <w:adjustRightInd w:val="0"/>
        <w:spacing w:after="240" w:line="480" w:lineRule="auto"/>
        <w:rPr>
          <w:rFonts w:ascii="Times" w:hAnsi="Times" w:cs="Arial"/>
          <w:sz w:val="28"/>
          <w:szCs w:val="36"/>
        </w:rPr>
      </w:pPr>
      <w:r>
        <w:rPr>
          <w:rFonts w:ascii="Times" w:hAnsi="Times" w:cs="Arial"/>
          <w:noProof/>
          <w:sz w:val="28"/>
          <w:szCs w:val="36"/>
        </w:rPr>
        <w:drawing>
          <wp:inline distT="0" distB="0" distL="0" distR="0" wp14:anchorId="25962838" wp14:editId="545F88AE">
            <wp:extent cx="5474970" cy="7548141"/>
            <wp:effectExtent l="0" t="0" r="11430" b="0"/>
            <wp:docPr id="1" name="Picture 1" descr="10.8:Users:robertjskelton:Desktop:Screen Shot 2013-11-19 at 4.38.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8:Users:robertjskelton:Desktop:Screen Shot 2013-11-19 at 4.38.56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4970" cy="7548141"/>
                    </a:xfrm>
                    <a:prstGeom prst="rect">
                      <a:avLst/>
                    </a:prstGeom>
                    <a:noFill/>
                    <a:ln>
                      <a:noFill/>
                    </a:ln>
                  </pic:spPr>
                </pic:pic>
              </a:graphicData>
            </a:graphic>
          </wp:inline>
        </w:drawing>
      </w:r>
    </w:p>
    <w:p w14:paraId="4F99A5A8" w14:textId="77777777" w:rsidR="00987813" w:rsidRDefault="00D628EC" w:rsidP="00010C15">
      <w:pPr>
        <w:widowControl w:val="0"/>
        <w:autoSpaceDE w:val="0"/>
        <w:autoSpaceDN w:val="0"/>
        <w:adjustRightInd w:val="0"/>
        <w:spacing w:after="240" w:line="480" w:lineRule="auto"/>
        <w:jc w:val="center"/>
        <w:rPr>
          <w:rFonts w:ascii="Times" w:hAnsi="Times" w:cs="Arial"/>
          <w:b/>
          <w:sz w:val="36"/>
          <w:szCs w:val="36"/>
          <w:u w:val="single"/>
        </w:rPr>
      </w:pPr>
      <w:r>
        <w:rPr>
          <w:rFonts w:ascii="Times" w:hAnsi="Times" w:cs="Arial"/>
          <w:noProof/>
          <w:sz w:val="28"/>
          <w:szCs w:val="36"/>
        </w:rPr>
        <w:drawing>
          <wp:inline distT="0" distB="0" distL="0" distR="0" wp14:anchorId="743BA921" wp14:editId="65C57FFD">
            <wp:extent cx="5486400" cy="8115300"/>
            <wp:effectExtent l="0" t="0" r="0" b="12700"/>
            <wp:docPr id="4" name="Picture 2" descr="10.8:Users:robertjskelton:Desktop:Screen Shot 2013-11-19 at 4.39.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8:Users:robertjskelton:Desktop:Screen Shot 2013-11-19 at 4.39.06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8115300"/>
                    </a:xfrm>
                    <a:prstGeom prst="rect">
                      <a:avLst/>
                    </a:prstGeom>
                    <a:noFill/>
                    <a:ln>
                      <a:noFill/>
                    </a:ln>
                  </pic:spPr>
                </pic:pic>
              </a:graphicData>
            </a:graphic>
          </wp:inline>
        </w:drawing>
      </w:r>
    </w:p>
    <w:p w14:paraId="29E80E8F" w14:textId="32B8EC19" w:rsidR="00987813" w:rsidRDefault="00987813" w:rsidP="00010C15">
      <w:pPr>
        <w:widowControl w:val="0"/>
        <w:autoSpaceDE w:val="0"/>
        <w:autoSpaceDN w:val="0"/>
        <w:adjustRightInd w:val="0"/>
        <w:spacing w:after="240" w:line="480" w:lineRule="auto"/>
        <w:jc w:val="center"/>
        <w:rPr>
          <w:rFonts w:ascii="Times" w:hAnsi="Times" w:cs="Arial"/>
          <w:b/>
          <w:sz w:val="36"/>
          <w:szCs w:val="36"/>
          <w:u w:val="single"/>
        </w:rPr>
      </w:pPr>
      <w:bookmarkStart w:id="0" w:name="_GoBack"/>
      <w:r>
        <w:rPr>
          <w:rFonts w:ascii="Times" w:hAnsi="Times" w:cs="Arial"/>
          <w:b/>
          <w:noProof/>
          <w:sz w:val="36"/>
          <w:szCs w:val="36"/>
          <w:u w:val="single"/>
        </w:rPr>
        <w:drawing>
          <wp:inline distT="0" distB="0" distL="0" distR="0" wp14:anchorId="7B464EB3" wp14:editId="52628275">
            <wp:extent cx="5342255" cy="81153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21 at 12.22.56 PM.png"/>
                    <pic:cNvPicPr/>
                  </pic:nvPicPr>
                  <pic:blipFill>
                    <a:blip r:embed="rId17">
                      <a:extLst>
                        <a:ext uri="{28A0092B-C50C-407E-A947-70E740481C1C}">
                          <a14:useLocalDpi xmlns:a14="http://schemas.microsoft.com/office/drawing/2010/main" val="0"/>
                        </a:ext>
                      </a:extLst>
                    </a:blip>
                    <a:stretch>
                      <a:fillRect/>
                    </a:stretch>
                  </pic:blipFill>
                  <pic:spPr>
                    <a:xfrm>
                      <a:off x="0" y="0"/>
                      <a:ext cx="5342255" cy="8115300"/>
                    </a:xfrm>
                    <a:prstGeom prst="rect">
                      <a:avLst/>
                    </a:prstGeom>
                  </pic:spPr>
                </pic:pic>
              </a:graphicData>
            </a:graphic>
          </wp:inline>
        </w:drawing>
      </w:r>
      <w:bookmarkEnd w:id="0"/>
    </w:p>
    <w:p w14:paraId="46835732" w14:textId="77777777" w:rsidR="00987813" w:rsidRDefault="00987813" w:rsidP="00010C15">
      <w:pPr>
        <w:widowControl w:val="0"/>
        <w:autoSpaceDE w:val="0"/>
        <w:autoSpaceDN w:val="0"/>
        <w:adjustRightInd w:val="0"/>
        <w:spacing w:after="240" w:line="480" w:lineRule="auto"/>
        <w:jc w:val="center"/>
        <w:rPr>
          <w:rFonts w:ascii="Times" w:hAnsi="Times" w:cs="Arial"/>
          <w:b/>
          <w:sz w:val="36"/>
          <w:szCs w:val="36"/>
          <w:u w:val="single"/>
        </w:rPr>
      </w:pPr>
    </w:p>
    <w:p w14:paraId="346D4CFB" w14:textId="54750FB2" w:rsidR="002D71A3" w:rsidRPr="00D628EC" w:rsidRDefault="004079BF" w:rsidP="00010C15">
      <w:pPr>
        <w:widowControl w:val="0"/>
        <w:autoSpaceDE w:val="0"/>
        <w:autoSpaceDN w:val="0"/>
        <w:adjustRightInd w:val="0"/>
        <w:spacing w:after="240" w:line="480" w:lineRule="auto"/>
        <w:jc w:val="center"/>
        <w:rPr>
          <w:rFonts w:ascii="Times" w:hAnsi="Times" w:cs="Arial"/>
          <w:sz w:val="28"/>
          <w:szCs w:val="36"/>
        </w:rPr>
      </w:pPr>
      <w:r w:rsidRPr="00B72CBC">
        <w:rPr>
          <w:rFonts w:ascii="Times" w:hAnsi="Times" w:cs="Arial"/>
          <w:b/>
          <w:sz w:val="36"/>
          <w:szCs w:val="36"/>
          <w:u w:val="single"/>
        </w:rPr>
        <w:t>Conclusion</w:t>
      </w:r>
    </w:p>
    <w:p w14:paraId="2431D2A2" w14:textId="28339DD8" w:rsidR="004079BF" w:rsidRDefault="004079BF" w:rsidP="004079BF">
      <w:pPr>
        <w:widowControl w:val="0"/>
        <w:autoSpaceDE w:val="0"/>
        <w:autoSpaceDN w:val="0"/>
        <w:adjustRightInd w:val="0"/>
        <w:spacing w:after="240" w:line="480" w:lineRule="auto"/>
        <w:rPr>
          <w:rFonts w:ascii="Times" w:hAnsi="Times" w:cs="Arial"/>
          <w:sz w:val="28"/>
        </w:rPr>
      </w:pPr>
      <w:r>
        <w:rPr>
          <w:rFonts w:ascii="Times" w:hAnsi="Times" w:cs="Arial"/>
          <w:sz w:val="28"/>
        </w:rPr>
        <w:tab/>
      </w:r>
      <w:r w:rsidR="00E8705F">
        <w:rPr>
          <w:rFonts w:ascii="Times" w:hAnsi="Times" w:cs="Arial"/>
          <w:sz w:val="28"/>
        </w:rPr>
        <w:t>The most difficult part of this project was formatting, and it was just tedious. The virtual functions</w:t>
      </w:r>
      <w:r w:rsidR="00DF07B0">
        <w:rPr>
          <w:rFonts w:ascii="Times" w:hAnsi="Times" w:cs="Arial"/>
          <w:sz w:val="28"/>
        </w:rPr>
        <w:t xml:space="preserve"> </w:t>
      </w:r>
      <w:r w:rsidR="00E8705F">
        <w:rPr>
          <w:rFonts w:ascii="Times" w:hAnsi="Times" w:cs="Arial"/>
          <w:sz w:val="28"/>
        </w:rPr>
        <w:t>were helpful, and made using different attributes in new objects much easier. This is the most useful program I have written to date.</w:t>
      </w:r>
      <w:r w:rsidR="0039031A">
        <w:rPr>
          <w:rFonts w:ascii="Times" w:hAnsi="Times" w:cs="Arial"/>
          <w:sz w:val="28"/>
        </w:rPr>
        <w:t xml:space="preserve"> I was having trouble getting customer’s names when using a credit card or a check, because I wasn’t accounting for spaces. I fixed this by using two </w:t>
      </w:r>
      <w:proofErr w:type="spellStart"/>
      <w:proofErr w:type="gramStart"/>
      <w:r w:rsidR="0039031A">
        <w:rPr>
          <w:rFonts w:ascii="Times" w:hAnsi="Times" w:cs="Arial"/>
          <w:sz w:val="28"/>
        </w:rPr>
        <w:t>getline</w:t>
      </w:r>
      <w:proofErr w:type="spellEnd"/>
      <w:r w:rsidR="0039031A">
        <w:rPr>
          <w:rFonts w:ascii="Times" w:hAnsi="Times" w:cs="Arial"/>
          <w:sz w:val="28"/>
        </w:rPr>
        <w:t>(</w:t>
      </w:r>
      <w:proofErr w:type="gramEnd"/>
      <w:r w:rsidR="0039031A">
        <w:rPr>
          <w:rFonts w:ascii="Times" w:hAnsi="Times" w:cs="Arial"/>
          <w:sz w:val="28"/>
        </w:rPr>
        <w:t xml:space="preserve">) in a row, and that solved my issue. </w:t>
      </w:r>
      <w:r w:rsidR="003B2D3B">
        <w:rPr>
          <w:rFonts w:ascii="Times" w:hAnsi="Times" w:cs="Arial"/>
          <w:sz w:val="28"/>
        </w:rPr>
        <w:t>Also, I was unsure of how to format everything, and unsure about many of the directions since the example program given was so much different than what the write up implied to do, so I did not have a way to get Contractor ID, or mask the credit card number initially. This was not difficult to fix, however.</w:t>
      </w:r>
      <w:r w:rsidR="00987813">
        <w:rPr>
          <w:rFonts w:ascii="Times" w:hAnsi="Times" w:cs="Arial"/>
          <w:sz w:val="28"/>
        </w:rPr>
        <w:t xml:space="preserve"> I also thought that you changed the credit card mask to an X, and it was supposed to be a *. I changed that in my final screen shot, and it works in the final version of my program.</w:t>
      </w:r>
    </w:p>
    <w:p w14:paraId="3085B034" w14:textId="3E9F858F" w:rsidR="004B05F6" w:rsidRPr="00734671" w:rsidRDefault="004079BF" w:rsidP="00A33FD5">
      <w:pPr>
        <w:widowControl w:val="0"/>
        <w:autoSpaceDE w:val="0"/>
        <w:autoSpaceDN w:val="0"/>
        <w:adjustRightInd w:val="0"/>
        <w:spacing w:after="240" w:line="480" w:lineRule="auto"/>
        <w:rPr>
          <w:rFonts w:ascii="Times" w:hAnsi="Times" w:cs="Arial"/>
          <w:sz w:val="28"/>
        </w:rPr>
      </w:pPr>
      <w:r>
        <w:rPr>
          <w:rFonts w:ascii="Times" w:hAnsi="Times" w:cs="Arial"/>
          <w:sz w:val="28"/>
        </w:rPr>
        <w:t>-Robert Skelton</w:t>
      </w:r>
    </w:p>
    <w:sectPr w:rsidR="004B05F6" w:rsidRPr="00734671" w:rsidSect="002B34B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360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A1D29A7"/>
    <w:multiLevelType w:val="hybridMultilevel"/>
    <w:tmpl w:val="6F00D69E"/>
    <w:lvl w:ilvl="0" w:tplc="3F7255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DA2A6E"/>
    <w:multiLevelType w:val="hybridMultilevel"/>
    <w:tmpl w:val="D6FAC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6D51A4"/>
    <w:multiLevelType w:val="hybridMultilevel"/>
    <w:tmpl w:val="7218894E"/>
    <w:lvl w:ilvl="0" w:tplc="04090003">
      <w:start w:val="1"/>
      <w:numFmt w:val="bullet"/>
      <w:lvlText w:val="o"/>
      <w:lvlJc w:val="left"/>
      <w:pPr>
        <w:ind w:left="1153" w:hanging="360"/>
      </w:pPr>
      <w:rPr>
        <w:rFonts w:ascii="Courier New" w:hAnsi="Courier New" w:hint="default"/>
      </w:rPr>
    </w:lvl>
    <w:lvl w:ilvl="1" w:tplc="04090003" w:tentative="1">
      <w:start w:val="1"/>
      <w:numFmt w:val="bullet"/>
      <w:lvlText w:val="o"/>
      <w:lvlJc w:val="left"/>
      <w:pPr>
        <w:ind w:left="1873" w:hanging="360"/>
      </w:pPr>
      <w:rPr>
        <w:rFonts w:ascii="Courier New" w:hAnsi="Courier New" w:hint="default"/>
      </w:rPr>
    </w:lvl>
    <w:lvl w:ilvl="2" w:tplc="04090005" w:tentative="1">
      <w:start w:val="1"/>
      <w:numFmt w:val="bullet"/>
      <w:lvlText w:val=""/>
      <w:lvlJc w:val="left"/>
      <w:pPr>
        <w:ind w:left="2593" w:hanging="360"/>
      </w:pPr>
      <w:rPr>
        <w:rFonts w:ascii="Wingdings" w:hAnsi="Wingdings" w:hint="default"/>
      </w:rPr>
    </w:lvl>
    <w:lvl w:ilvl="3" w:tplc="04090001" w:tentative="1">
      <w:start w:val="1"/>
      <w:numFmt w:val="bullet"/>
      <w:lvlText w:val=""/>
      <w:lvlJc w:val="left"/>
      <w:pPr>
        <w:ind w:left="3313" w:hanging="360"/>
      </w:pPr>
      <w:rPr>
        <w:rFonts w:ascii="Symbol" w:hAnsi="Symbol" w:hint="default"/>
      </w:rPr>
    </w:lvl>
    <w:lvl w:ilvl="4" w:tplc="04090003" w:tentative="1">
      <w:start w:val="1"/>
      <w:numFmt w:val="bullet"/>
      <w:lvlText w:val="o"/>
      <w:lvlJc w:val="left"/>
      <w:pPr>
        <w:ind w:left="4033" w:hanging="360"/>
      </w:pPr>
      <w:rPr>
        <w:rFonts w:ascii="Courier New" w:hAnsi="Courier New" w:hint="default"/>
      </w:rPr>
    </w:lvl>
    <w:lvl w:ilvl="5" w:tplc="04090005" w:tentative="1">
      <w:start w:val="1"/>
      <w:numFmt w:val="bullet"/>
      <w:lvlText w:val=""/>
      <w:lvlJc w:val="left"/>
      <w:pPr>
        <w:ind w:left="4753" w:hanging="360"/>
      </w:pPr>
      <w:rPr>
        <w:rFonts w:ascii="Wingdings" w:hAnsi="Wingdings" w:hint="default"/>
      </w:rPr>
    </w:lvl>
    <w:lvl w:ilvl="6" w:tplc="04090001" w:tentative="1">
      <w:start w:val="1"/>
      <w:numFmt w:val="bullet"/>
      <w:lvlText w:val=""/>
      <w:lvlJc w:val="left"/>
      <w:pPr>
        <w:ind w:left="5473" w:hanging="360"/>
      </w:pPr>
      <w:rPr>
        <w:rFonts w:ascii="Symbol" w:hAnsi="Symbol" w:hint="default"/>
      </w:rPr>
    </w:lvl>
    <w:lvl w:ilvl="7" w:tplc="04090003" w:tentative="1">
      <w:start w:val="1"/>
      <w:numFmt w:val="bullet"/>
      <w:lvlText w:val="o"/>
      <w:lvlJc w:val="left"/>
      <w:pPr>
        <w:ind w:left="6193" w:hanging="360"/>
      </w:pPr>
      <w:rPr>
        <w:rFonts w:ascii="Courier New" w:hAnsi="Courier New" w:hint="default"/>
      </w:rPr>
    </w:lvl>
    <w:lvl w:ilvl="8" w:tplc="04090005" w:tentative="1">
      <w:start w:val="1"/>
      <w:numFmt w:val="bullet"/>
      <w:lvlText w:val=""/>
      <w:lvlJc w:val="left"/>
      <w:pPr>
        <w:ind w:left="6913" w:hanging="360"/>
      </w:pPr>
      <w:rPr>
        <w:rFonts w:ascii="Wingdings" w:hAnsi="Wingdings" w:hint="default"/>
      </w:rPr>
    </w:lvl>
  </w:abstractNum>
  <w:abstractNum w:abstractNumId="8">
    <w:nsid w:val="0FF71D6E"/>
    <w:multiLevelType w:val="hybridMultilevel"/>
    <w:tmpl w:val="61382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5143CC"/>
    <w:multiLevelType w:val="hybridMultilevel"/>
    <w:tmpl w:val="4EBE46B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6380BB2"/>
    <w:multiLevelType w:val="hybridMultilevel"/>
    <w:tmpl w:val="442CC6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A953B8"/>
    <w:multiLevelType w:val="hybridMultilevel"/>
    <w:tmpl w:val="23B2C6A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6F654E"/>
    <w:multiLevelType w:val="hybridMultilevel"/>
    <w:tmpl w:val="66EABEC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6653C8"/>
    <w:multiLevelType w:val="hybridMultilevel"/>
    <w:tmpl w:val="6AFA69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303F8F"/>
    <w:multiLevelType w:val="hybridMultilevel"/>
    <w:tmpl w:val="0C8A4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9808F7"/>
    <w:multiLevelType w:val="hybridMultilevel"/>
    <w:tmpl w:val="F872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1C32F9"/>
    <w:multiLevelType w:val="hybridMultilevel"/>
    <w:tmpl w:val="78E084E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0F51AFB"/>
    <w:multiLevelType w:val="hybridMultilevel"/>
    <w:tmpl w:val="A9FE159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8A750C6"/>
    <w:multiLevelType w:val="hybridMultilevel"/>
    <w:tmpl w:val="5210B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2A7F87"/>
    <w:multiLevelType w:val="hybridMultilevel"/>
    <w:tmpl w:val="72BCF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033CAD"/>
    <w:multiLevelType w:val="hybridMultilevel"/>
    <w:tmpl w:val="6F00D69E"/>
    <w:lvl w:ilvl="0" w:tplc="3F7255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802790"/>
    <w:multiLevelType w:val="hybridMultilevel"/>
    <w:tmpl w:val="0AE2CB26"/>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22">
    <w:nsid w:val="6DC166A8"/>
    <w:multiLevelType w:val="hybridMultilevel"/>
    <w:tmpl w:val="19B8315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08D1E92"/>
    <w:multiLevelType w:val="hybridMultilevel"/>
    <w:tmpl w:val="D9703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40376E"/>
    <w:multiLevelType w:val="hybridMultilevel"/>
    <w:tmpl w:val="47B4220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941781B"/>
    <w:multiLevelType w:val="hybridMultilevel"/>
    <w:tmpl w:val="01A0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C43948"/>
    <w:multiLevelType w:val="hybridMultilevel"/>
    <w:tmpl w:val="E17ABBF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F1527E8"/>
    <w:multiLevelType w:val="hybridMultilevel"/>
    <w:tmpl w:val="6F00D69E"/>
    <w:lvl w:ilvl="0" w:tplc="3F7255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8"/>
  </w:num>
  <w:num w:numId="3">
    <w:abstractNumId w:val="27"/>
  </w:num>
  <w:num w:numId="4">
    <w:abstractNumId w:val="20"/>
  </w:num>
  <w:num w:numId="5">
    <w:abstractNumId w:val="5"/>
  </w:num>
  <w:num w:numId="6">
    <w:abstractNumId w:val="19"/>
  </w:num>
  <w:num w:numId="7">
    <w:abstractNumId w:val="0"/>
  </w:num>
  <w:num w:numId="8">
    <w:abstractNumId w:val="1"/>
  </w:num>
  <w:num w:numId="9">
    <w:abstractNumId w:val="2"/>
  </w:num>
  <w:num w:numId="10">
    <w:abstractNumId w:val="3"/>
  </w:num>
  <w:num w:numId="11">
    <w:abstractNumId w:val="4"/>
  </w:num>
  <w:num w:numId="12">
    <w:abstractNumId w:val="6"/>
  </w:num>
  <w:num w:numId="13">
    <w:abstractNumId w:val="8"/>
  </w:num>
  <w:num w:numId="14">
    <w:abstractNumId w:val="9"/>
  </w:num>
  <w:num w:numId="15">
    <w:abstractNumId w:val="25"/>
  </w:num>
  <w:num w:numId="16">
    <w:abstractNumId w:val="24"/>
  </w:num>
  <w:num w:numId="17">
    <w:abstractNumId w:val="21"/>
  </w:num>
  <w:num w:numId="18">
    <w:abstractNumId w:val="7"/>
  </w:num>
  <w:num w:numId="19">
    <w:abstractNumId w:val="14"/>
  </w:num>
  <w:num w:numId="20">
    <w:abstractNumId w:val="15"/>
  </w:num>
  <w:num w:numId="21">
    <w:abstractNumId w:val="12"/>
  </w:num>
  <w:num w:numId="22">
    <w:abstractNumId w:val="22"/>
  </w:num>
  <w:num w:numId="23">
    <w:abstractNumId w:val="10"/>
  </w:num>
  <w:num w:numId="24">
    <w:abstractNumId w:val="13"/>
  </w:num>
  <w:num w:numId="25">
    <w:abstractNumId w:val="26"/>
  </w:num>
  <w:num w:numId="26">
    <w:abstractNumId w:val="17"/>
  </w:num>
  <w:num w:numId="27">
    <w:abstractNumId w:val="1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1C2"/>
    <w:rsid w:val="00010C15"/>
    <w:rsid w:val="00017426"/>
    <w:rsid w:val="00025F49"/>
    <w:rsid w:val="00033F23"/>
    <w:rsid w:val="00036FEC"/>
    <w:rsid w:val="00063354"/>
    <w:rsid w:val="000A05CB"/>
    <w:rsid w:val="000A075A"/>
    <w:rsid w:val="000A248A"/>
    <w:rsid w:val="000A70B2"/>
    <w:rsid w:val="000A7E2B"/>
    <w:rsid w:val="000C1685"/>
    <w:rsid w:val="000E5775"/>
    <w:rsid w:val="00101629"/>
    <w:rsid w:val="0010177C"/>
    <w:rsid w:val="0012718E"/>
    <w:rsid w:val="00141D74"/>
    <w:rsid w:val="00166B66"/>
    <w:rsid w:val="00193C52"/>
    <w:rsid w:val="001A12E4"/>
    <w:rsid w:val="001A2DEE"/>
    <w:rsid w:val="001C2E51"/>
    <w:rsid w:val="001E586D"/>
    <w:rsid w:val="001E6D1C"/>
    <w:rsid w:val="001F268D"/>
    <w:rsid w:val="001F2A88"/>
    <w:rsid w:val="001F4CE1"/>
    <w:rsid w:val="001F733D"/>
    <w:rsid w:val="00215269"/>
    <w:rsid w:val="002377A2"/>
    <w:rsid w:val="002420E4"/>
    <w:rsid w:val="00242591"/>
    <w:rsid w:val="00251E0E"/>
    <w:rsid w:val="0028211A"/>
    <w:rsid w:val="002B0745"/>
    <w:rsid w:val="002B34B6"/>
    <w:rsid w:val="002C5971"/>
    <w:rsid w:val="002D550A"/>
    <w:rsid w:val="002D71A3"/>
    <w:rsid w:val="003073CA"/>
    <w:rsid w:val="003525DA"/>
    <w:rsid w:val="00362293"/>
    <w:rsid w:val="00376073"/>
    <w:rsid w:val="00381519"/>
    <w:rsid w:val="0039031A"/>
    <w:rsid w:val="003A6E70"/>
    <w:rsid w:val="003B1019"/>
    <w:rsid w:val="003B2D3B"/>
    <w:rsid w:val="003D3B80"/>
    <w:rsid w:val="003E637E"/>
    <w:rsid w:val="003E75D3"/>
    <w:rsid w:val="003F0BBE"/>
    <w:rsid w:val="003F1145"/>
    <w:rsid w:val="004079BF"/>
    <w:rsid w:val="0041503A"/>
    <w:rsid w:val="00417FD5"/>
    <w:rsid w:val="00422051"/>
    <w:rsid w:val="00423D62"/>
    <w:rsid w:val="00456E69"/>
    <w:rsid w:val="00480AF9"/>
    <w:rsid w:val="00484CD0"/>
    <w:rsid w:val="0049006D"/>
    <w:rsid w:val="00491468"/>
    <w:rsid w:val="004A7774"/>
    <w:rsid w:val="004B05F6"/>
    <w:rsid w:val="004C0AC7"/>
    <w:rsid w:val="005005DD"/>
    <w:rsid w:val="005034D2"/>
    <w:rsid w:val="005061A2"/>
    <w:rsid w:val="0051219D"/>
    <w:rsid w:val="00522AEE"/>
    <w:rsid w:val="00540462"/>
    <w:rsid w:val="00565E8C"/>
    <w:rsid w:val="005873FA"/>
    <w:rsid w:val="00591DC8"/>
    <w:rsid w:val="005B5E09"/>
    <w:rsid w:val="005B69F1"/>
    <w:rsid w:val="005E0916"/>
    <w:rsid w:val="005F10A0"/>
    <w:rsid w:val="005F166C"/>
    <w:rsid w:val="005F69E6"/>
    <w:rsid w:val="006226CF"/>
    <w:rsid w:val="0064244E"/>
    <w:rsid w:val="00654205"/>
    <w:rsid w:val="00662093"/>
    <w:rsid w:val="006626D8"/>
    <w:rsid w:val="006D6D92"/>
    <w:rsid w:val="006D6E81"/>
    <w:rsid w:val="006E3E43"/>
    <w:rsid w:val="006F13F9"/>
    <w:rsid w:val="006F6880"/>
    <w:rsid w:val="007007A4"/>
    <w:rsid w:val="00701F6A"/>
    <w:rsid w:val="0070330C"/>
    <w:rsid w:val="00710ECA"/>
    <w:rsid w:val="00717FC1"/>
    <w:rsid w:val="00734671"/>
    <w:rsid w:val="007357F4"/>
    <w:rsid w:val="007463E3"/>
    <w:rsid w:val="007766A0"/>
    <w:rsid w:val="007846FC"/>
    <w:rsid w:val="00792A32"/>
    <w:rsid w:val="007A610E"/>
    <w:rsid w:val="007C1934"/>
    <w:rsid w:val="007C5B4B"/>
    <w:rsid w:val="007D29CA"/>
    <w:rsid w:val="008011C2"/>
    <w:rsid w:val="008722D8"/>
    <w:rsid w:val="00876A96"/>
    <w:rsid w:val="0089490F"/>
    <w:rsid w:val="008A7C79"/>
    <w:rsid w:val="008B13FB"/>
    <w:rsid w:val="008D3340"/>
    <w:rsid w:val="008F7FE3"/>
    <w:rsid w:val="00900351"/>
    <w:rsid w:val="009018A0"/>
    <w:rsid w:val="00960657"/>
    <w:rsid w:val="009747F9"/>
    <w:rsid w:val="00980020"/>
    <w:rsid w:val="00980F39"/>
    <w:rsid w:val="0098290F"/>
    <w:rsid w:val="009859D0"/>
    <w:rsid w:val="00987813"/>
    <w:rsid w:val="009908E3"/>
    <w:rsid w:val="009E3D9F"/>
    <w:rsid w:val="009F0086"/>
    <w:rsid w:val="00A013A1"/>
    <w:rsid w:val="00A0472D"/>
    <w:rsid w:val="00A144BB"/>
    <w:rsid w:val="00A3198D"/>
    <w:rsid w:val="00A33FD5"/>
    <w:rsid w:val="00A41720"/>
    <w:rsid w:val="00A52761"/>
    <w:rsid w:val="00A64487"/>
    <w:rsid w:val="00A74BF0"/>
    <w:rsid w:val="00A77A78"/>
    <w:rsid w:val="00A93CBF"/>
    <w:rsid w:val="00AB11F7"/>
    <w:rsid w:val="00AD221B"/>
    <w:rsid w:val="00AD63FF"/>
    <w:rsid w:val="00AF3D0B"/>
    <w:rsid w:val="00AF6330"/>
    <w:rsid w:val="00B06CBB"/>
    <w:rsid w:val="00B703D3"/>
    <w:rsid w:val="00B72CBC"/>
    <w:rsid w:val="00BA6787"/>
    <w:rsid w:val="00BB13B1"/>
    <w:rsid w:val="00BE158C"/>
    <w:rsid w:val="00BF5194"/>
    <w:rsid w:val="00C06DB0"/>
    <w:rsid w:val="00C225FC"/>
    <w:rsid w:val="00C25E2C"/>
    <w:rsid w:val="00C30B02"/>
    <w:rsid w:val="00C53F94"/>
    <w:rsid w:val="00C647C4"/>
    <w:rsid w:val="00C76934"/>
    <w:rsid w:val="00CB39B0"/>
    <w:rsid w:val="00CD1518"/>
    <w:rsid w:val="00CE6E84"/>
    <w:rsid w:val="00CE741B"/>
    <w:rsid w:val="00D13D56"/>
    <w:rsid w:val="00D14976"/>
    <w:rsid w:val="00D43B7A"/>
    <w:rsid w:val="00D61A26"/>
    <w:rsid w:val="00D628EC"/>
    <w:rsid w:val="00D85669"/>
    <w:rsid w:val="00DC1FA5"/>
    <w:rsid w:val="00DC59BA"/>
    <w:rsid w:val="00DF07B0"/>
    <w:rsid w:val="00DF6148"/>
    <w:rsid w:val="00E21B21"/>
    <w:rsid w:val="00E26A19"/>
    <w:rsid w:val="00E3411A"/>
    <w:rsid w:val="00E42625"/>
    <w:rsid w:val="00E42D6F"/>
    <w:rsid w:val="00E56E37"/>
    <w:rsid w:val="00E838B0"/>
    <w:rsid w:val="00E8578D"/>
    <w:rsid w:val="00E8705F"/>
    <w:rsid w:val="00EA5DD8"/>
    <w:rsid w:val="00EB1310"/>
    <w:rsid w:val="00EB2A76"/>
    <w:rsid w:val="00EF3553"/>
    <w:rsid w:val="00F12D37"/>
    <w:rsid w:val="00F21738"/>
    <w:rsid w:val="00F312E5"/>
    <w:rsid w:val="00F44A74"/>
    <w:rsid w:val="00F468E2"/>
    <w:rsid w:val="00F80BA8"/>
    <w:rsid w:val="00F8676D"/>
    <w:rsid w:val="00F971B2"/>
    <w:rsid w:val="00FA154E"/>
    <w:rsid w:val="00FA2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FF86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C2"/>
    <w:pPr>
      <w:ind w:left="720"/>
      <w:contextualSpacing/>
    </w:pPr>
  </w:style>
  <w:style w:type="paragraph" w:styleId="BalloonText">
    <w:name w:val="Balloon Text"/>
    <w:basedOn w:val="Normal"/>
    <w:link w:val="BalloonTextChar"/>
    <w:uiPriority w:val="99"/>
    <w:semiHidden/>
    <w:unhideWhenUsed/>
    <w:rsid w:val="002420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0E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C2"/>
    <w:pPr>
      <w:ind w:left="720"/>
      <w:contextualSpacing/>
    </w:pPr>
  </w:style>
  <w:style w:type="paragraph" w:styleId="BalloonText">
    <w:name w:val="Balloon Text"/>
    <w:basedOn w:val="Normal"/>
    <w:link w:val="BalloonTextChar"/>
    <w:uiPriority w:val="99"/>
    <w:semiHidden/>
    <w:unhideWhenUsed/>
    <w:rsid w:val="002420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0E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21</Pages>
  <Words>963</Words>
  <Characters>5493</Characters>
  <Application>Microsoft Macintosh Word</Application>
  <DocSecurity>0</DocSecurity>
  <Lines>45</Lines>
  <Paragraphs>12</Paragraphs>
  <ScaleCrop>false</ScaleCrop>
  <Company/>
  <LinksUpToDate>false</LinksUpToDate>
  <CharactersWithSpaces>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Skelton</dc:creator>
  <cp:keywords/>
  <dc:description/>
  <cp:lastModifiedBy>Robert Skelton</cp:lastModifiedBy>
  <cp:revision>29</cp:revision>
  <cp:lastPrinted>2013-11-12T01:56:00Z</cp:lastPrinted>
  <dcterms:created xsi:type="dcterms:W3CDTF">2013-11-12T01:56:00Z</dcterms:created>
  <dcterms:modified xsi:type="dcterms:W3CDTF">2013-11-21T18:24:00Z</dcterms:modified>
</cp:coreProperties>
</file>